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6DE91" w14:textId="77777777" w:rsidR="00E93943" w:rsidRPr="00410DC7" w:rsidRDefault="00E93943" w:rsidP="00E93943">
      <w:pPr>
        <w:rPr>
          <w:vertAlign w:val="subscrip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68"/>
      </w:tblGrid>
      <w:tr w:rsidR="00E93943" w14:paraId="2486DE93" w14:textId="77777777" w:rsidTr="0009526D">
        <w:trPr>
          <w:trHeight w:val="443"/>
        </w:trPr>
        <w:tc>
          <w:tcPr>
            <w:tcW w:w="9468" w:type="dxa"/>
            <w:shd w:val="clear" w:color="auto" w:fill="auto"/>
            <w:vAlign w:val="center"/>
          </w:tcPr>
          <w:p w14:paraId="2486DE92" w14:textId="77777777" w:rsidR="00E93943" w:rsidRDefault="00FC7C4B" w:rsidP="0009526D">
            <w:pPr>
              <w:pStyle w:val="CompanyName"/>
              <w:snapToGrid w:val="0"/>
              <w:rPr>
                <w:rFonts w:eastAsia="Arial Black"/>
              </w:rPr>
            </w:pPr>
            <w:r>
              <w:fldChar w:fldCharType="begin"/>
            </w:r>
            <w:r w:rsidR="00E93943">
              <w:instrText xml:space="preserve"> DOCPROPERTY "Company"</w:instrText>
            </w:r>
            <w:r>
              <w:fldChar w:fldCharType="separate"/>
            </w:r>
            <w:r w:rsidR="00E93943">
              <w:t>EPAM Systems</w:t>
            </w:r>
            <w:r>
              <w:fldChar w:fldCharType="end"/>
            </w:r>
            <w:r w:rsidR="00E93943">
              <w:rPr>
                <w:rFonts w:eastAsia="Arial Black"/>
              </w:rPr>
              <w:t xml:space="preserve">, </w:t>
            </w:r>
            <w:r w:rsidR="00E93943">
              <w:t>RD</w:t>
            </w:r>
            <w:r w:rsidR="00E93943">
              <w:rPr>
                <w:rFonts w:eastAsia="Arial Black"/>
              </w:rPr>
              <w:t xml:space="preserve"> </w:t>
            </w:r>
            <w:r w:rsidR="00E93943">
              <w:t>Dep</w:t>
            </w:r>
            <w:r w:rsidR="00E93943">
              <w:rPr>
                <w:rFonts w:eastAsia="Arial Black"/>
              </w:rPr>
              <w:t>.</w:t>
            </w:r>
          </w:p>
        </w:tc>
      </w:tr>
      <w:tr w:rsidR="00E93943" w14:paraId="2486DE99" w14:textId="77777777" w:rsidTr="0009526D">
        <w:trPr>
          <w:trHeight w:val="895"/>
        </w:trPr>
        <w:tc>
          <w:tcPr>
            <w:tcW w:w="9468" w:type="dxa"/>
            <w:shd w:val="clear" w:color="auto" w:fill="auto"/>
          </w:tcPr>
          <w:p w14:paraId="2486DE94" w14:textId="77777777" w:rsidR="00E93943" w:rsidRPr="00E93943" w:rsidRDefault="00E93943" w:rsidP="0009526D">
            <w:pPr>
              <w:pStyle w:val="TitleSubject"/>
              <w:pBdr>
                <w:bottom w:val="none" w:sz="0" w:space="0" w:color="auto"/>
              </w:pBdr>
              <w:snapToGrid w:val="0"/>
              <w:spacing w:line="480" w:lineRule="exact"/>
              <w:rPr>
                <w:lang w:val="ru-RU"/>
              </w:rPr>
            </w:pPr>
          </w:p>
          <w:p w14:paraId="2486DE95" w14:textId="77777777" w:rsidR="00184E3B" w:rsidRPr="008F116C" w:rsidRDefault="00184E3B" w:rsidP="00184E3B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eastAsia="Arial Black"/>
                <w:lang w:val="ru-RU"/>
              </w:rPr>
            </w:pPr>
            <w:bookmarkStart w:id="0" w:name="OLE_LINK1"/>
            <w:bookmarkStart w:id="1" w:name="OLE_LINK2"/>
            <w:r>
              <w:t>MTN</w:t>
            </w:r>
            <w:r w:rsidRPr="001A5C8B">
              <w:rPr>
                <w:rFonts w:eastAsia="Arial Black"/>
                <w:lang w:val="ru-RU"/>
              </w:rPr>
              <w:t>.</w:t>
            </w:r>
            <w:r>
              <w:t>Win</w:t>
            </w:r>
            <w:r w:rsidRPr="001A5C8B">
              <w:rPr>
                <w:rFonts w:eastAsia="Arial Black"/>
                <w:lang w:val="ru-RU"/>
              </w:rPr>
              <w:t>.0</w:t>
            </w:r>
            <w:r w:rsidRPr="008F116C">
              <w:rPr>
                <w:rFonts w:eastAsia="Arial Black"/>
                <w:lang w:val="ru-RU"/>
              </w:rPr>
              <w:t>2</w:t>
            </w:r>
          </w:p>
          <w:p w14:paraId="2486DE96" w14:textId="77777777" w:rsidR="00184E3B" w:rsidRPr="008F116C" w:rsidRDefault="00184E3B" w:rsidP="00184E3B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eastAsia="Arial Black"/>
                <w:lang w:val="ru-RU"/>
              </w:rPr>
            </w:pPr>
            <w:r>
              <w:rPr>
                <w:lang w:val="ru-RU"/>
              </w:rPr>
              <w:t xml:space="preserve">Автоматизация администрирования с </w:t>
            </w:r>
            <w:r>
              <w:t>PowerShell</w:t>
            </w:r>
            <w:r w:rsidRPr="008F116C">
              <w:rPr>
                <w:lang w:val="ru-RU"/>
              </w:rPr>
              <w:t xml:space="preserve"> 2.0</w:t>
            </w:r>
          </w:p>
          <w:bookmarkEnd w:id="0"/>
          <w:bookmarkEnd w:id="1"/>
          <w:p w14:paraId="2486DE97" w14:textId="77777777" w:rsidR="00184E3B" w:rsidRPr="008F116C" w:rsidRDefault="00C83AD1" w:rsidP="00184E3B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r>
              <w:rPr>
                <w:lang w:val="ru-RU"/>
              </w:rPr>
              <w:t xml:space="preserve">Основы </w:t>
            </w:r>
            <w:r>
              <w:t>Windows</w:t>
            </w:r>
            <w:r w:rsidR="00184E3B">
              <w:rPr>
                <w:lang w:val="ru-RU"/>
              </w:rPr>
              <w:t xml:space="preserve"> </w:t>
            </w:r>
            <w:r w:rsidR="00184E3B">
              <w:t>PowerShell</w:t>
            </w:r>
          </w:p>
          <w:p w14:paraId="2486DE98" w14:textId="77777777" w:rsidR="00E93943" w:rsidRDefault="00E93943" w:rsidP="0009526D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</w:p>
        </w:tc>
      </w:tr>
    </w:tbl>
    <w:p w14:paraId="2486DE9A" w14:textId="77777777" w:rsidR="00E93943" w:rsidRDefault="00E93943" w:rsidP="00E93943">
      <w:pPr>
        <w:pBdr>
          <w:bottom w:val="single" w:sz="24" w:space="0" w:color="000000"/>
        </w:pBdr>
        <w:spacing w:line="60" w:lineRule="exact"/>
        <w:rPr>
          <w:sz w:val="16"/>
          <w:szCs w:val="16"/>
          <w:lang w:val="ru-RU"/>
        </w:rPr>
      </w:pPr>
    </w:p>
    <w:p w14:paraId="2486DEB4" w14:textId="77777777" w:rsidR="00167300" w:rsidRDefault="00742FA2" w:rsidP="00581734">
      <w:pPr>
        <w:pStyle w:val="Heading1"/>
        <w:tabs>
          <w:tab w:val="clear" w:pos="0"/>
          <w:tab w:val="num" w:pos="360"/>
        </w:tabs>
        <w:suppressAutoHyphens w:val="0"/>
        <w:ind w:left="0"/>
        <w:jc w:val="center"/>
      </w:pPr>
      <w:r>
        <w:rPr>
          <w:lang w:val="ru-RU"/>
        </w:rPr>
        <w:br w:type="page"/>
      </w:r>
      <w:r w:rsidR="00167300">
        <w:rPr>
          <w:lang w:val="ru-RU"/>
        </w:rPr>
        <w:lastRenderedPageBreak/>
        <w:t>Задание 1</w:t>
      </w:r>
    </w:p>
    <w:p w14:paraId="2486DEB5" w14:textId="77777777" w:rsidR="00184E3B" w:rsidRPr="00184E3B" w:rsidRDefault="00184E3B" w:rsidP="00184E3B">
      <w:pPr>
        <w:pStyle w:val="BodyText"/>
      </w:pPr>
    </w:p>
    <w:p w14:paraId="2486DEB6" w14:textId="391042B0" w:rsidR="00B7146A" w:rsidRDefault="00B7146A" w:rsidP="00670A9A">
      <w:pPr>
        <w:numPr>
          <w:ilvl w:val="0"/>
          <w:numId w:val="1"/>
        </w:numPr>
        <w:spacing w:line="360" w:lineRule="auto"/>
        <w:jc w:val="left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  <w:t xml:space="preserve">Получите справку о </w:t>
      </w:r>
      <w:proofErr w:type="spellStart"/>
      <w:r>
        <w:rPr>
          <w:rFonts w:ascii="Arial" w:hAnsi="Arial" w:cs="Arial"/>
          <w:color w:val="000000"/>
          <w:sz w:val="24"/>
          <w:szCs w:val="24"/>
          <w:lang w:val="ru-RU"/>
        </w:rPr>
        <w:t>командлете</w:t>
      </w:r>
      <w:proofErr w:type="spellEnd"/>
      <w:r>
        <w:rPr>
          <w:rFonts w:ascii="Arial" w:hAnsi="Arial" w:cs="Arial"/>
          <w:color w:val="000000"/>
          <w:sz w:val="24"/>
          <w:szCs w:val="24"/>
          <w:lang w:val="ru-RU"/>
        </w:rPr>
        <w:t xml:space="preserve"> справки</w:t>
      </w:r>
    </w:p>
    <w:p w14:paraId="3FDB3414" w14:textId="4BADEBE2" w:rsidR="00F63594" w:rsidRPr="00E10620" w:rsidRDefault="00F63594" w:rsidP="00F63594">
      <w:pPr>
        <w:spacing w:line="360" w:lineRule="auto"/>
        <w:ind w:left="720" w:firstLine="0"/>
        <w:jc w:val="left"/>
        <w:rPr>
          <w:rFonts w:ascii="Arial" w:hAnsi="Arial" w:cs="Arial"/>
          <w:b/>
          <w:color w:val="000000"/>
          <w:sz w:val="24"/>
          <w:szCs w:val="24"/>
          <w:lang w:val="ru-RU"/>
        </w:rPr>
      </w:pPr>
      <w:proofErr w:type="spellStart"/>
      <w:r w:rsidRPr="00E10620">
        <w:rPr>
          <w:rFonts w:ascii="Arial" w:hAnsi="Arial" w:cs="Arial"/>
          <w:b/>
          <w:color w:val="000000"/>
          <w:sz w:val="24"/>
          <w:szCs w:val="24"/>
          <w:lang w:val="ru-RU"/>
        </w:rPr>
        <w:t>help</w:t>
      </w:r>
      <w:proofErr w:type="spellEnd"/>
    </w:p>
    <w:p w14:paraId="2486DEB7" w14:textId="790562BB" w:rsidR="00B7146A" w:rsidRDefault="00EC09B8" w:rsidP="00670A9A">
      <w:pPr>
        <w:numPr>
          <w:ilvl w:val="0"/>
          <w:numId w:val="1"/>
        </w:numPr>
        <w:spacing w:line="360" w:lineRule="auto"/>
        <w:jc w:val="left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  <w:t>Пункт 1, но детальную справку</w:t>
      </w:r>
      <w:r w:rsidR="001F3054">
        <w:rPr>
          <w:rFonts w:ascii="Arial" w:hAnsi="Arial" w:cs="Arial"/>
          <w:color w:val="000000"/>
          <w:sz w:val="24"/>
          <w:szCs w:val="24"/>
          <w:lang w:val="ru-RU"/>
        </w:rPr>
        <w:t xml:space="preserve">, затем </w:t>
      </w:r>
      <w:r w:rsidR="00B7146A">
        <w:rPr>
          <w:rFonts w:ascii="Arial" w:hAnsi="Arial" w:cs="Arial"/>
          <w:color w:val="000000"/>
          <w:sz w:val="24"/>
          <w:szCs w:val="24"/>
          <w:lang w:val="ru-RU"/>
        </w:rPr>
        <w:t>только примеры</w:t>
      </w:r>
    </w:p>
    <w:p w14:paraId="5EA9A681" w14:textId="358168DB" w:rsidR="00F63594" w:rsidRPr="00E10620" w:rsidRDefault="00F63594" w:rsidP="00F63594">
      <w:pPr>
        <w:spacing w:line="360" w:lineRule="auto"/>
        <w:ind w:left="720" w:firstLine="0"/>
        <w:jc w:val="left"/>
        <w:rPr>
          <w:rFonts w:ascii="Arial" w:hAnsi="Arial" w:cs="Arial"/>
          <w:b/>
          <w:color w:val="000000"/>
          <w:sz w:val="24"/>
          <w:szCs w:val="24"/>
        </w:rPr>
      </w:pPr>
      <w:r w:rsidRPr="00E10620">
        <w:rPr>
          <w:rFonts w:ascii="Arial" w:hAnsi="Arial" w:cs="Arial"/>
          <w:b/>
          <w:color w:val="000000"/>
          <w:sz w:val="24"/>
          <w:szCs w:val="24"/>
        </w:rPr>
        <w:t>Help –full</w:t>
      </w:r>
    </w:p>
    <w:p w14:paraId="06427D23" w14:textId="1CDFE7F6" w:rsidR="00F63594" w:rsidRPr="00E10620" w:rsidRDefault="00F63594" w:rsidP="00F63594">
      <w:pPr>
        <w:spacing w:line="360" w:lineRule="auto"/>
        <w:jc w:val="left"/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E10620">
        <w:rPr>
          <w:rFonts w:ascii="Arial" w:hAnsi="Arial" w:cs="Arial"/>
          <w:b/>
          <w:color w:val="000000"/>
          <w:sz w:val="24"/>
          <w:szCs w:val="24"/>
        </w:rPr>
        <w:t>help</w:t>
      </w:r>
      <w:proofErr w:type="gramEnd"/>
      <w:r w:rsidRPr="00E10620">
        <w:rPr>
          <w:rFonts w:ascii="Arial" w:hAnsi="Arial" w:cs="Arial"/>
          <w:b/>
          <w:color w:val="000000"/>
          <w:sz w:val="24"/>
          <w:szCs w:val="24"/>
        </w:rPr>
        <w:t xml:space="preserve"> -Examples</w:t>
      </w:r>
    </w:p>
    <w:p w14:paraId="2486DEB8" w14:textId="77777777" w:rsidR="00CA0AB1" w:rsidRDefault="00CA0AB1" w:rsidP="00670A9A">
      <w:pPr>
        <w:numPr>
          <w:ilvl w:val="0"/>
          <w:numId w:val="1"/>
        </w:numPr>
        <w:spacing w:line="360" w:lineRule="auto"/>
        <w:jc w:val="left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  <w:t xml:space="preserve">Получите справку о новых возможностях в </w:t>
      </w:r>
      <w:r>
        <w:rPr>
          <w:rFonts w:ascii="Arial" w:hAnsi="Arial" w:cs="Arial"/>
          <w:color w:val="000000"/>
          <w:sz w:val="24"/>
          <w:szCs w:val="24"/>
        </w:rPr>
        <w:t>PowerShell</w:t>
      </w:r>
      <w:r w:rsidRPr="00CA0AB1"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r w:rsidR="00EC09B8">
        <w:rPr>
          <w:rFonts w:ascii="Arial" w:hAnsi="Arial" w:cs="Arial"/>
          <w:color w:val="000000"/>
          <w:sz w:val="24"/>
          <w:szCs w:val="24"/>
          <w:lang w:val="ru-RU"/>
        </w:rPr>
        <w:t>4</w:t>
      </w:r>
      <w:r w:rsidRPr="00CA0AB1">
        <w:rPr>
          <w:rFonts w:ascii="Arial" w:hAnsi="Arial" w:cs="Arial"/>
          <w:color w:val="000000"/>
          <w:sz w:val="24"/>
          <w:szCs w:val="24"/>
          <w:lang w:val="ru-RU"/>
        </w:rPr>
        <w:t>.0</w:t>
      </w:r>
      <w:r w:rsidR="001F3054">
        <w:rPr>
          <w:rFonts w:ascii="Arial" w:hAnsi="Arial" w:cs="Arial"/>
          <w:color w:val="000000"/>
          <w:sz w:val="24"/>
          <w:szCs w:val="24"/>
          <w:lang w:val="ru-RU"/>
        </w:rPr>
        <w:t xml:space="preserve"> (или выше)</w:t>
      </w:r>
    </w:p>
    <w:p w14:paraId="4996137F" w14:textId="77777777" w:rsidR="00E10620" w:rsidRDefault="00CA0AB1" w:rsidP="00E10620">
      <w:pPr>
        <w:numPr>
          <w:ilvl w:val="0"/>
          <w:numId w:val="1"/>
        </w:numPr>
        <w:spacing w:line="360" w:lineRule="auto"/>
        <w:jc w:val="left"/>
        <w:rPr>
          <w:rFonts w:ascii="Arial" w:hAnsi="Arial" w:cs="Arial"/>
          <w:color w:val="000000"/>
          <w:sz w:val="24"/>
          <w:szCs w:val="24"/>
          <w:lang w:val="ru-RU"/>
        </w:rPr>
      </w:pPr>
      <w:r w:rsidRPr="00CA0AB1">
        <w:rPr>
          <w:rFonts w:ascii="Arial" w:hAnsi="Arial" w:cs="Arial"/>
          <w:color w:val="000000"/>
          <w:sz w:val="24"/>
          <w:szCs w:val="24"/>
          <w:lang w:val="ru-RU"/>
        </w:rPr>
        <w:t xml:space="preserve">Получите все </w:t>
      </w:r>
      <w:proofErr w:type="spellStart"/>
      <w:r w:rsidRPr="00CA0AB1">
        <w:rPr>
          <w:rFonts w:ascii="Arial" w:hAnsi="Arial" w:cs="Arial"/>
          <w:color w:val="000000"/>
          <w:sz w:val="24"/>
          <w:szCs w:val="24"/>
          <w:lang w:val="ru-RU"/>
        </w:rPr>
        <w:t>командлеты</w:t>
      </w:r>
      <w:proofErr w:type="spellEnd"/>
      <w:r w:rsidRPr="00CA0AB1">
        <w:rPr>
          <w:rFonts w:ascii="Arial" w:hAnsi="Arial" w:cs="Arial"/>
          <w:color w:val="000000"/>
          <w:sz w:val="24"/>
          <w:szCs w:val="24"/>
          <w:lang w:val="ru-RU"/>
        </w:rPr>
        <w:t xml:space="preserve"> установки значений</w:t>
      </w:r>
    </w:p>
    <w:p w14:paraId="17435B10" w14:textId="51DDEB3B" w:rsidR="00E10620" w:rsidRPr="00E10620" w:rsidRDefault="00E10620" w:rsidP="00E10620">
      <w:pPr>
        <w:spacing w:line="360" w:lineRule="auto"/>
        <w:ind w:left="720" w:firstLine="0"/>
        <w:jc w:val="left"/>
        <w:rPr>
          <w:rFonts w:ascii="Arial" w:hAnsi="Arial" w:cs="Arial"/>
          <w:b/>
          <w:color w:val="000000"/>
          <w:sz w:val="24"/>
          <w:szCs w:val="24"/>
        </w:rPr>
      </w:pPr>
      <w:r w:rsidRPr="00E10620">
        <w:rPr>
          <w:rFonts w:ascii="Arial" w:hAnsi="Arial" w:cs="Arial"/>
          <w:b/>
          <w:color w:val="000000"/>
          <w:sz w:val="24"/>
          <w:szCs w:val="24"/>
        </w:rPr>
        <w:t xml:space="preserve">Get-Command -Verb Set | Where-Object </w:t>
      </w:r>
      <w:proofErr w:type="spellStart"/>
      <w:r w:rsidRPr="00E10620">
        <w:rPr>
          <w:rFonts w:ascii="Arial" w:hAnsi="Arial" w:cs="Arial"/>
          <w:b/>
          <w:color w:val="000000"/>
          <w:sz w:val="24"/>
          <w:szCs w:val="24"/>
        </w:rPr>
        <w:t>CommandType</w:t>
      </w:r>
      <w:proofErr w:type="spellEnd"/>
      <w:r w:rsidRPr="00E10620">
        <w:rPr>
          <w:rFonts w:ascii="Arial" w:hAnsi="Arial" w:cs="Arial"/>
          <w:b/>
          <w:color w:val="000000"/>
          <w:sz w:val="24"/>
          <w:szCs w:val="24"/>
        </w:rPr>
        <w:t xml:space="preserve"> -Like "Cmdlet"</w:t>
      </w:r>
    </w:p>
    <w:p w14:paraId="2486DEBA" w14:textId="3D09E677" w:rsidR="00184E3B" w:rsidRDefault="00184E3B" w:rsidP="00670A9A">
      <w:pPr>
        <w:numPr>
          <w:ilvl w:val="0"/>
          <w:numId w:val="1"/>
        </w:numPr>
        <w:spacing w:line="360" w:lineRule="auto"/>
        <w:jc w:val="left"/>
        <w:rPr>
          <w:rFonts w:ascii="Arial" w:hAnsi="Arial" w:cs="Arial"/>
          <w:color w:val="000000"/>
          <w:sz w:val="24"/>
          <w:szCs w:val="24"/>
          <w:lang w:val="ru-RU"/>
        </w:rPr>
      </w:pPr>
      <w:r w:rsidRPr="00670A9A">
        <w:rPr>
          <w:rFonts w:ascii="Arial" w:hAnsi="Arial" w:cs="Arial"/>
          <w:color w:val="000000"/>
          <w:sz w:val="24"/>
          <w:szCs w:val="24"/>
          <w:lang w:val="ru-RU"/>
        </w:rPr>
        <w:t>Получить список команд работы с файлами</w:t>
      </w:r>
    </w:p>
    <w:p w14:paraId="3FDB37FA" w14:textId="2ABC2F2A" w:rsidR="00E10620" w:rsidRPr="00E10620" w:rsidRDefault="00E10620" w:rsidP="00E10620">
      <w:pPr>
        <w:spacing w:line="360" w:lineRule="auto"/>
        <w:ind w:left="720" w:firstLine="0"/>
        <w:jc w:val="left"/>
        <w:rPr>
          <w:rFonts w:ascii="Arial" w:hAnsi="Arial" w:cs="Arial"/>
          <w:b/>
          <w:color w:val="000000"/>
          <w:sz w:val="24"/>
          <w:szCs w:val="24"/>
          <w:lang w:val="ru-RU"/>
        </w:rPr>
      </w:pPr>
      <w:proofErr w:type="spellStart"/>
      <w:r w:rsidRPr="00E10620">
        <w:rPr>
          <w:rFonts w:ascii="Arial" w:hAnsi="Arial" w:cs="Arial"/>
          <w:b/>
          <w:color w:val="000000"/>
          <w:sz w:val="24"/>
          <w:szCs w:val="24"/>
          <w:lang w:val="ru-RU"/>
        </w:rPr>
        <w:t>Get-Command</w:t>
      </w:r>
      <w:proofErr w:type="spellEnd"/>
      <w:r w:rsidRPr="00E10620">
        <w:rPr>
          <w:rFonts w:ascii="Arial" w:hAnsi="Arial" w:cs="Arial"/>
          <w:b/>
          <w:color w:val="000000"/>
          <w:sz w:val="24"/>
          <w:szCs w:val="24"/>
          <w:lang w:val="ru-RU"/>
        </w:rPr>
        <w:t xml:space="preserve"> -</w:t>
      </w:r>
      <w:proofErr w:type="spellStart"/>
      <w:r w:rsidRPr="00E10620">
        <w:rPr>
          <w:rFonts w:ascii="Arial" w:hAnsi="Arial" w:cs="Arial"/>
          <w:b/>
          <w:color w:val="000000"/>
          <w:sz w:val="24"/>
          <w:szCs w:val="24"/>
          <w:lang w:val="ru-RU"/>
        </w:rPr>
        <w:t>noun</w:t>
      </w:r>
      <w:proofErr w:type="spellEnd"/>
      <w:r w:rsidRPr="00E10620">
        <w:rPr>
          <w:rFonts w:ascii="Arial" w:hAnsi="Arial" w:cs="Arial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E10620">
        <w:rPr>
          <w:rFonts w:ascii="Arial" w:hAnsi="Arial" w:cs="Arial"/>
          <w:b/>
          <w:color w:val="000000"/>
          <w:sz w:val="24"/>
          <w:szCs w:val="24"/>
          <w:lang w:val="ru-RU"/>
        </w:rPr>
        <w:t>File</w:t>
      </w:r>
      <w:proofErr w:type="spellEnd"/>
    </w:p>
    <w:p w14:paraId="2486DEBB" w14:textId="106A334E" w:rsidR="00CA0AB1" w:rsidRDefault="00CA0AB1" w:rsidP="00CA0AB1">
      <w:pPr>
        <w:numPr>
          <w:ilvl w:val="0"/>
          <w:numId w:val="1"/>
        </w:numPr>
        <w:spacing w:line="360" w:lineRule="auto"/>
        <w:jc w:val="left"/>
        <w:rPr>
          <w:rFonts w:ascii="Arial" w:hAnsi="Arial" w:cs="Arial"/>
          <w:color w:val="000000"/>
          <w:sz w:val="24"/>
          <w:szCs w:val="24"/>
          <w:lang w:val="ru-RU"/>
        </w:rPr>
      </w:pPr>
      <w:r w:rsidRPr="00670A9A">
        <w:rPr>
          <w:rFonts w:ascii="Arial" w:hAnsi="Arial" w:cs="Arial"/>
          <w:color w:val="000000"/>
          <w:sz w:val="24"/>
          <w:szCs w:val="24"/>
          <w:lang w:val="ru-RU"/>
        </w:rPr>
        <w:t xml:space="preserve">Получить список команд работы с </w:t>
      </w:r>
      <w:r>
        <w:rPr>
          <w:rFonts w:ascii="Arial" w:hAnsi="Arial" w:cs="Arial"/>
          <w:color w:val="000000"/>
          <w:sz w:val="24"/>
          <w:szCs w:val="24"/>
          <w:lang w:val="ru-RU"/>
        </w:rPr>
        <w:t>объектами</w:t>
      </w:r>
    </w:p>
    <w:p w14:paraId="553EF108" w14:textId="0308527F" w:rsidR="00E10620" w:rsidRPr="00E10620" w:rsidRDefault="00E10620" w:rsidP="00E10620">
      <w:pPr>
        <w:spacing w:line="360" w:lineRule="auto"/>
        <w:ind w:left="720" w:firstLine="0"/>
        <w:jc w:val="left"/>
        <w:rPr>
          <w:rFonts w:ascii="Arial" w:hAnsi="Arial" w:cs="Arial"/>
          <w:b/>
          <w:color w:val="000000"/>
          <w:sz w:val="24"/>
          <w:szCs w:val="24"/>
          <w:lang w:val="ru-RU"/>
        </w:rPr>
      </w:pPr>
      <w:proofErr w:type="spellStart"/>
      <w:r w:rsidRPr="00E10620">
        <w:rPr>
          <w:rFonts w:ascii="Arial" w:hAnsi="Arial" w:cs="Arial"/>
          <w:b/>
          <w:color w:val="000000"/>
          <w:sz w:val="24"/>
          <w:szCs w:val="24"/>
          <w:lang w:val="ru-RU"/>
        </w:rPr>
        <w:t>Get-Command</w:t>
      </w:r>
      <w:proofErr w:type="spellEnd"/>
      <w:r w:rsidRPr="00E10620">
        <w:rPr>
          <w:rFonts w:ascii="Arial" w:hAnsi="Arial" w:cs="Arial"/>
          <w:b/>
          <w:color w:val="000000"/>
          <w:sz w:val="24"/>
          <w:szCs w:val="24"/>
          <w:lang w:val="ru-RU"/>
        </w:rPr>
        <w:t xml:space="preserve"> -</w:t>
      </w:r>
      <w:proofErr w:type="spellStart"/>
      <w:r w:rsidRPr="00E10620">
        <w:rPr>
          <w:rFonts w:ascii="Arial" w:hAnsi="Arial" w:cs="Arial"/>
          <w:b/>
          <w:color w:val="000000"/>
          <w:sz w:val="24"/>
          <w:szCs w:val="24"/>
          <w:lang w:val="ru-RU"/>
        </w:rPr>
        <w:t>noun</w:t>
      </w:r>
      <w:proofErr w:type="spellEnd"/>
      <w:r w:rsidRPr="00E10620">
        <w:rPr>
          <w:rFonts w:ascii="Arial" w:hAnsi="Arial" w:cs="Arial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E10620">
        <w:rPr>
          <w:rFonts w:ascii="Arial" w:hAnsi="Arial" w:cs="Arial"/>
          <w:b/>
          <w:color w:val="000000"/>
          <w:sz w:val="24"/>
          <w:szCs w:val="24"/>
          <w:lang w:val="ru-RU"/>
        </w:rPr>
        <w:t>Object</w:t>
      </w:r>
      <w:proofErr w:type="spellEnd"/>
    </w:p>
    <w:p w14:paraId="2486DEBC" w14:textId="71518622" w:rsidR="00CA0AB1" w:rsidRDefault="00CA0AB1" w:rsidP="00CA0AB1">
      <w:pPr>
        <w:numPr>
          <w:ilvl w:val="0"/>
          <w:numId w:val="1"/>
        </w:numPr>
        <w:spacing w:line="360" w:lineRule="auto"/>
        <w:jc w:val="left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  <w:t>Получите список всех псевдонимов</w:t>
      </w:r>
    </w:p>
    <w:p w14:paraId="5F93C8CD" w14:textId="179B6EE5" w:rsidR="00E10620" w:rsidRPr="00E10620" w:rsidRDefault="00E10620" w:rsidP="00E10620">
      <w:pPr>
        <w:spacing w:line="360" w:lineRule="auto"/>
        <w:jc w:val="left"/>
        <w:rPr>
          <w:rFonts w:ascii="Arial" w:hAnsi="Arial" w:cs="Arial"/>
          <w:b/>
          <w:color w:val="000000"/>
          <w:sz w:val="24"/>
          <w:szCs w:val="24"/>
          <w:lang w:val="ru-RU"/>
        </w:rPr>
      </w:pPr>
      <w:proofErr w:type="spellStart"/>
      <w:r w:rsidRPr="00E10620">
        <w:rPr>
          <w:rFonts w:ascii="Arial" w:hAnsi="Arial" w:cs="Arial"/>
          <w:b/>
          <w:color w:val="000000"/>
          <w:sz w:val="24"/>
          <w:szCs w:val="24"/>
          <w:lang w:val="ru-RU"/>
        </w:rPr>
        <w:t>Get-Alias</w:t>
      </w:r>
      <w:proofErr w:type="spellEnd"/>
    </w:p>
    <w:p w14:paraId="2486DEBD" w14:textId="40F9F5F2" w:rsidR="00CA0AB1" w:rsidRDefault="00CA0AB1" w:rsidP="00CA0AB1">
      <w:pPr>
        <w:numPr>
          <w:ilvl w:val="0"/>
          <w:numId w:val="1"/>
        </w:numPr>
        <w:spacing w:line="360" w:lineRule="auto"/>
        <w:jc w:val="left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  <w:t xml:space="preserve">Создайте свой псевдоним для любого </w:t>
      </w:r>
      <w:proofErr w:type="spellStart"/>
      <w:r>
        <w:rPr>
          <w:rFonts w:ascii="Arial" w:hAnsi="Arial" w:cs="Arial"/>
          <w:color w:val="000000"/>
          <w:sz w:val="24"/>
          <w:szCs w:val="24"/>
          <w:lang w:val="ru-RU"/>
        </w:rPr>
        <w:t>командлета</w:t>
      </w:r>
      <w:proofErr w:type="spellEnd"/>
    </w:p>
    <w:p w14:paraId="505D2BF1" w14:textId="24490FAB" w:rsidR="00E10620" w:rsidRDefault="000B72C7" w:rsidP="00E10620">
      <w:pPr>
        <w:spacing w:line="360" w:lineRule="auto"/>
        <w:ind w:left="720" w:firstLine="0"/>
        <w:jc w:val="left"/>
        <w:rPr>
          <w:rFonts w:ascii="Arial" w:hAnsi="Arial" w:cs="Arial"/>
          <w:b/>
          <w:color w:val="000000"/>
          <w:sz w:val="24"/>
          <w:szCs w:val="24"/>
        </w:rPr>
      </w:pPr>
      <w:r w:rsidRPr="000B72C7">
        <w:rPr>
          <w:rFonts w:ascii="Arial" w:hAnsi="Arial" w:cs="Arial"/>
          <w:b/>
          <w:color w:val="000000"/>
          <w:sz w:val="24"/>
          <w:szCs w:val="24"/>
        </w:rPr>
        <w:t xml:space="preserve">New-Alias </w:t>
      </w:r>
      <w:proofErr w:type="spellStart"/>
      <w:r w:rsidRPr="000B72C7">
        <w:rPr>
          <w:rFonts w:ascii="Arial" w:hAnsi="Arial" w:cs="Arial"/>
          <w:b/>
          <w:color w:val="000000"/>
          <w:sz w:val="24"/>
          <w:szCs w:val="24"/>
        </w:rPr>
        <w:t>get_date</w:t>
      </w:r>
      <w:proofErr w:type="spellEnd"/>
      <w:r w:rsidRPr="000B72C7">
        <w:rPr>
          <w:rFonts w:ascii="Arial" w:hAnsi="Arial" w:cs="Arial"/>
          <w:b/>
          <w:color w:val="000000"/>
          <w:sz w:val="24"/>
          <w:szCs w:val="24"/>
        </w:rPr>
        <w:t xml:space="preserve"> get-date</w:t>
      </w:r>
    </w:p>
    <w:p w14:paraId="2486DEBE" w14:textId="63FC3625" w:rsidR="001F3054" w:rsidRDefault="001F3054" w:rsidP="001F3054">
      <w:pPr>
        <w:numPr>
          <w:ilvl w:val="0"/>
          <w:numId w:val="1"/>
        </w:numPr>
        <w:spacing w:line="360" w:lineRule="auto"/>
        <w:jc w:val="left"/>
        <w:rPr>
          <w:rFonts w:ascii="Arial" w:hAnsi="Arial" w:cs="Arial"/>
          <w:color w:val="000000"/>
          <w:sz w:val="24"/>
          <w:szCs w:val="24"/>
          <w:lang w:val="ru-RU"/>
        </w:rPr>
      </w:pPr>
      <w:r w:rsidRPr="00670A9A">
        <w:rPr>
          <w:rFonts w:ascii="Arial" w:hAnsi="Arial" w:cs="Arial"/>
          <w:color w:val="000000"/>
          <w:sz w:val="24"/>
          <w:szCs w:val="24"/>
          <w:lang w:val="ru-RU"/>
        </w:rPr>
        <w:t>Просмотреть с</w:t>
      </w:r>
      <w:r>
        <w:rPr>
          <w:rFonts w:ascii="Arial" w:hAnsi="Arial" w:cs="Arial"/>
          <w:color w:val="000000"/>
          <w:sz w:val="24"/>
          <w:szCs w:val="24"/>
          <w:lang w:val="ru-RU"/>
        </w:rPr>
        <w:t xml:space="preserve">писок методов и свойств объекта типа </w:t>
      </w:r>
      <w:r w:rsidRPr="00670A9A">
        <w:rPr>
          <w:rFonts w:ascii="Arial" w:hAnsi="Arial" w:cs="Arial"/>
          <w:color w:val="000000"/>
          <w:sz w:val="24"/>
          <w:szCs w:val="24"/>
          <w:lang w:val="ru-RU"/>
        </w:rPr>
        <w:t>процесс</w:t>
      </w:r>
    </w:p>
    <w:p w14:paraId="5DB61A5B" w14:textId="69740A75" w:rsidR="00D921A1" w:rsidRPr="00D921A1" w:rsidRDefault="00D921A1" w:rsidP="00D921A1">
      <w:pPr>
        <w:spacing w:line="360" w:lineRule="auto"/>
        <w:ind w:left="720" w:firstLine="0"/>
        <w:jc w:val="left"/>
        <w:rPr>
          <w:rFonts w:ascii="Arial" w:hAnsi="Arial" w:cs="Arial"/>
          <w:b/>
          <w:color w:val="000000"/>
          <w:sz w:val="24"/>
          <w:szCs w:val="24"/>
        </w:rPr>
      </w:pPr>
      <w:r w:rsidRPr="00D921A1">
        <w:rPr>
          <w:rFonts w:ascii="Arial" w:hAnsi="Arial" w:cs="Arial"/>
          <w:b/>
          <w:color w:val="000000"/>
          <w:sz w:val="24"/>
          <w:szCs w:val="24"/>
        </w:rPr>
        <w:t>Get-Process | where id -Like "12776" | Get-Member</w:t>
      </w:r>
    </w:p>
    <w:p w14:paraId="2486DEBF" w14:textId="23C21222" w:rsidR="001F3054" w:rsidRDefault="001F3054" w:rsidP="001F3054">
      <w:pPr>
        <w:numPr>
          <w:ilvl w:val="0"/>
          <w:numId w:val="1"/>
        </w:numPr>
        <w:spacing w:line="360" w:lineRule="auto"/>
        <w:jc w:val="left"/>
        <w:rPr>
          <w:rFonts w:ascii="Arial" w:hAnsi="Arial" w:cs="Arial"/>
          <w:color w:val="000000"/>
          <w:sz w:val="24"/>
          <w:szCs w:val="24"/>
          <w:lang w:val="ru-RU"/>
        </w:rPr>
      </w:pPr>
      <w:r w:rsidRPr="00670A9A">
        <w:rPr>
          <w:rFonts w:ascii="Arial" w:hAnsi="Arial" w:cs="Arial"/>
          <w:color w:val="000000"/>
          <w:sz w:val="24"/>
          <w:szCs w:val="24"/>
          <w:lang w:val="ru-RU"/>
        </w:rPr>
        <w:t>Просмотреть с</w:t>
      </w:r>
      <w:r>
        <w:rPr>
          <w:rFonts w:ascii="Arial" w:hAnsi="Arial" w:cs="Arial"/>
          <w:color w:val="000000"/>
          <w:sz w:val="24"/>
          <w:szCs w:val="24"/>
          <w:lang w:val="ru-RU"/>
        </w:rPr>
        <w:t>писок методов и свойств объекта типа строка</w:t>
      </w:r>
    </w:p>
    <w:p w14:paraId="673E5DD8" w14:textId="25EF1143" w:rsidR="00D921A1" w:rsidRPr="00D921A1" w:rsidRDefault="00D921A1" w:rsidP="00D921A1">
      <w:pPr>
        <w:spacing w:line="360" w:lineRule="auto"/>
        <w:ind w:left="720" w:firstLine="0"/>
        <w:jc w:val="left"/>
        <w:rPr>
          <w:rFonts w:ascii="Arial" w:hAnsi="Arial" w:cs="Arial"/>
          <w:b/>
          <w:color w:val="000000"/>
          <w:sz w:val="24"/>
          <w:szCs w:val="24"/>
          <w:lang w:val="ru-RU"/>
        </w:rPr>
      </w:pPr>
      <w:r w:rsidRPr="00D921A1">
        <w:rPr>
          <w:rFonts w:ascii="Arial" w:hAnsi="Arial" w:cs="Arial"/>
          <w:b/>
          <w:color w:val="000000"/>
          <w:sz w:val="24"/>
          <w:szCs w:val="24"/>
          <w:lang w:val="ru-RU"/>
        </w:rPr>
        <w:t>'</w:t>
      </w:r>
      <w:proofErr w:type="spellStart"/>
      <w:r w:rsidRPr="00D921A1">
        <w:rPr>
          <w:rFonts w:ascii="Arial" w:hAnsi="Arial" w:cs="Arial"/>
          <w:b/>
          <w:color w:val="000000"/>
          <w:sz w:val="24"/>
          <w:szCs w:val="24"/>
          <w:lang w:val="ru-RU"/>
        </w:rPr>
        <w:t>test</w:t>
      </w:r>
      <w:proofErr w:type="spellEnd"/>
      <w:r w:rsidRPr="00D921A1">
        <w:rPr>
          <w:rFonts w:ascii="Arial" w:hAnsi="Arial" w:cs="Arial"/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D921A1">
        <w:rPr>
          <w:rFonts w:ascii="Arial" w:hAnsi="Arial" w:cs="Arial"/>
          <w:b/>
          <w:color w:val="000000"/>
          <w:sz w:val="24"/>
          <w:szCs w:val="24"/>
          <w:lang w:val="ru-RU"/>
        </w:rPr>
        <w:t>string</w:t>
      </w:r>
      <w:proofErr w:type="spellEnd"/>
      <w:r w:rsidRPr="00D921A1">
        <w:rPr>
          <w:rFonts w:ascii="Arial" w:hAnsi="Arial" w:cs="Arial"/>
          <w:b/>
          <w:color w:val="000000"/>
          <w:sz w:val="24"/>
          <w:szCs w:val="24"/>
          <w:lang w:val="ru-RU"/>
        </w:rPr>
        <w:t xml:space="preserve">' | </w:t>
      </w:r>
      <w:proofErr w:type="spellStart"/>
      <w:r w:rsidRPr="00D921A1">
        <w:rPr>
          <w:rFonts w:ascii="Arial" w:hAnsi="Arial" w:cs="Arial"/>
          <w:b/>
          <w:color w:val="000000"/>
          <w:sz w:val="24"/>
          <w:szCs w:val="24"/>
          <w:lang w:val="ru-RU"/>
        </w:rPr>
        <w:t>Get-Member</w:t>
      </w:r>
      <w:proofErr w:type="spellEnd"/>
    </w:p>
    <w:p w14:paraId="2486DEC0" w14:textId="2631AB1F" w:rsidR="00C83AD1" w:rsidRDefault="00C83AD1" w:rsidP="00670A9A">
      <w:pPr>
        <w:numPr>
          <w:ilvl w:val="0"/>
          <w:numId w:val="1"/>
        </w:numPr>
        <w:spacing w:line="360" w:lineRule="auto"/>
        <w:jc w:val="left"/>
        <w:rPr>
          <w:rFonts w:ascii="Arial" w:hAnsi="Arial" w:cs="Arial"/>
          <w:color w:val="000000"/>
          <w:sz w:val="24"/>
          <w:szCs w:val="24"/>
          <w:lang w:val="ru-RU"/>
        </w:rPr>
      </w:pPr>
      <w:r w:rsidRPr="00670A9A">
        <w:rPr>
          <w:rFonts w:ascii="Arial" w:hAnsi="Arial" w:cs="Arial"/>
          <w:color w:val="000000"/>
          <w:sz w:val="24"/>
          <w:szCs w:val="24"/>
          <w:lang w:val="ru-RU"/>
        </w:rPr>
        <w:t>Получить список</w:t>
      </w:r>
      <w:r>
        <w:rPr>
          <w:rFonts w:ascii="Arial" w:hAnsi="Arial" w:cs="Arial"/>
          <w:color w:val="000000"/>
          <w:sz w:val="24"/>
          <w:szCs w:val="24"/>
          <w:lang w:val="ru-RU"/>
        </w:rPr>
        <w:t xml:space="preserve"> запущенных процессов</w:t>
      </w:r>
      <w:r w:rsidR="00B7146A">
        <w:rPr>
          <w:rFonts w:ascii="Arial" w:hAnsi="Arial" w:cs="Arial"/>
          <w:color w:val="000000"/>
          <w:sz w:val="24"/>
          <w:szCs w:val="24"/>
          <w:lang w:val="ru-RU"/>
        </w:rPr>
        <w:t>, данные об определённом процессе</w:t>
      </w:r>
    </w:p>
    <w:p w14:paraId="5A7E940F" w14:textId="097BD9DF" w:rsidR="00D921A1" w:rsidRDefault="00D921A1" w:rsidP="00D921A1">
      <w:pPr>
        <w:pStyle w:val="ListParagraph"/>
        <w:spacing w:line="360" w:lineRule="auto"/>
        <w:ind w:firstLine="0"/>
        <w:jc w:val="left"/>
        <w:rPr>
          <w:rFonts w:ascii="Arial" w:hAnsi="Arial" w:cs="Arial"/>
          <w:b/>
          <w:color w:val="000000"/>
          <w:sz w:val="24"/>
          <w:szCs w:val="24"/>
        </w:rPr>
      </w:pPr>
      <w:r w:rsidRPr="00D921A1">
        <w:rPr>
          <w:rFonts w:ascii="Arial" w:hAnsi="Arial" w:cs="Arial"/>
          <w:b/>
          <w:color w:val="000000"/>
          <w:sz w:val="24"/>
          <w:szCs w:val="24"/>
        </w:rPr>
        <w:t>Get-Process</w:t>
      </w:r>
    </w:p>
    <w:p w14:paraId="6F61EFAA" w14:textId="3DBBEAAC" w:rsidR="00D921A1" w:rsidRPr="00D921A1" w:rsidRDefault="00D921A1" w:rsidP="00D921A1">
      <w:pPr>
        <w:pStyle w:val="ListParagraph"/>
        <w:spacing w:line="360" w:lineRule="auto"/>
        <w:ind w:firstLine="0"/>
        <w:jc w:val="left"/>
        <w:rPr>
          <w:rFonts w:ascii="Arial" w:hAnsi="Arial" w:cs="Arial"/>
          <w:b/>
          <w:color w:val="000000"/>
          <w:sz w:val="24"/>
          <w:szCs w:val="24"/>
        </w:rPr>
      </w:pPr>
      <w:r w:rsidRPr="00D921A1">
        <w:rPr>
          <w:rFonts w:ascii="Arial" w:hAnsi="Arial" w:cs="Arial"/>
          <w:b/>
          <w:color w:val="000000"/>
          <w:sz w:val="24"/>
          <w:szCs w:val="24"/>
        </w:rPr>
        <w:t>Get-Process -Name WINWORD</w:t>
      </w:r>
    </w:p>
    <w:p w14:paraId="2486DEC1" w14:textId="6D268A92" w:rsidR="00C83AD1" w:rsidRDefault="00C83AD1" w:rsidP="00670A9A">
      <w:pPr>
        <w:numPr>
          <w:ilvl w:val="0"/>
          <w:numId w:val="1"/>
        </w:numPr>
        <w:spacing w:line="360" w:lineRule="auto"/>
        <w:jc w:val="left"/>
        <w:rPr>
          <w:rFonts w:ascii="Arial" w:hAnsi="Arial" w:cs="Arial"/>
          <w:color w:val="000000"/>
          <w:sz w:val="24"/>
          <w:szCs w:val="24"/>
          <w:lang w:val="ru-RU"/>
        </w:rPr>
      </w:pPr>
      <w:r w:rsidRPr="00670A9A">
        <w:rPr>
          <w:rFonts w:ascii="Arial" w:hAnsi="Arial" w:cs="Arial"/>
          <w:color w:val="000000"/>
          <w:sz w:val="24"/>
          <w:szCs w:val="24"/>
          <w:lang w:val="ru-RU"/>
        </w:rPr>
        <w:t>Получить список</w:t>
      </w:r>
      <w:r>
        <w:rPr>
          <w:rFonts w:ascii="Arial" w:hAnsi="Arial" w:cs="Arial"/>
          <w:color w:val="000000"/>
          <w:sz w:val="24"/>
          <w:szCs w:val="24"/>
          <w:lang w:val="ru-RU"/>
        </w:rPr>
        <w:t xml:space="preserve"> всех сервисов</w:t>
      </w:r>
      <w:r w:rsidR="00B7146A">
        <w:rPr>
          <w:rFonts w:ascii="Arial" w:hAnsi="Arial" w:cs="Arial"/>
          <w:color w:val="000000"/>
          <w:sz w:val="24"/>
          <w:szCs w:val="24"/>
          <w:lang w:val="ru-RU"/>
        </w:rPr>
        <w:t>, данные об определённом сервисе</w:t>
      </w:r>
    </w:p>
    <w:p w14:paraId="7A9EE4D1" w14:textId="7BB11098" w:rsidR="00D921A1" w:rsidRPr="00D921A1" w:rsidRDefault="00D921A1" w:rsidP="00D921A1">
      <w:pPr>
        <w:spacing w:line="360" w:lineRule="auto"/>
        <w:ind w:left="720" w:firstLine="0"/>
        <w:jc w:val="left"/>
        <w:rPr>
          <w:rFonts w:ascii="Arial" w:hAnsi="Arial" w:cs="Arial"/>
          <w:b/>
          <w:color w:val="000000"/>
          <w:sz w:val="24"/>
          <w:szCs w:val="24"/>
        </w:rPr>
      </w:pPr>
      <w:r w:rsidRPr="00D921A1">
        <w:rPr>
          <w:rFonts w:ascii="Arial" w:hAnsi="Arial" w:cs="Arial"/>
          <w:b/>
          <w:color w:val="000000"/>
          <w:sz w:val="24"/>
          <w:szCs w:val="24"/>
        </w:rPr>
        <w:t>Get-Service</w:t>
      </w:r>
    </w:p>
    <w:p w14:paraId="52D688F6" w14:textId="58B2ED5B" w:rsidR="00D921A1" w:rsidRPr="00D921A1" w:rsidRDefault="00D921A1" w:rsidP="00D921A1">
      <w:pPr>
        <w:spacing w:line="360" w:lineRule="auto"/>
        <w:ind w:left="720" w:firstLine="0"/>
        <w:jc w:val="left"/>
        <w:rPr>
          <w:rFonts w:ascii="Arial" w:hAnsi="Arial" w:cs="Arial"/>
          <w:b/>
          <w:color w:val="000000"/>
          <w:sz w:val="24"/>
          <w:szCs w:val="24"/>
        </w:rPr>
      </w:pPr>
      <w:r w:rsidRPr="00D921A1">
        <w:rPr>
          <w:rFonts w:ascii="Arial" w:hAnsi="Arial" w:cs="Arial"/>
          <w:b/>
          <w:color w:val="000000"/>
          <w:sz w:val="24"/>
          <w:szCs w:val="24"/>
        </w:rPr>
        <w:t xml:space="preserve">Get-Service -Name Browser | </w:t>
      </w:r>
      <w:proofErr w:type="spellStart"/>
      <w:r w:rsidRPr="00D921A1">
        <w:rPr>
          <w:rFonts w:ascii="Arial" w:hAnsi="Arial" w:cs="Arial"/>
          <w:b/>
          <w:color w:val="000000"/>
          <w:sz w:val="24"/>
          <w:szCs w:val="24"/>
        </w:rPr>
        <w:t>fl</w:t>
      </w:r>
      <w:proofErr w:type="spellEnd"/>
    </w:p>
    <w:p w14:paraId="2486DEC2" w14:textId="6348A40F" w:rsidR="00C83AD1" w:rsidRDefault="00C83AD1" w:rsidP="00670A9A">
      <w:pPr>
        <w:numPr>
          <w:ilvl w:val="0"/>
          <w:numId w:val="1"/>
        </w:numPr>
        <w:spacing w:line="360" w:lineRule="auto"/>
        <w:jc w:val="left"/>
        <w:rPr>
          <w:rFonts w:ascii="Arial" w:hAnsi="Arial" w:cs="Arial"/>
          <w:color w:val="000000"/>
          <w:sz w:val="24"/>
          <w:szCs w:val="24"/>
          <w:lang w:val="ru-RU"/>
        </w:rPr>
      </w:pPr>
      <w:r w:rsidRPr="00670A9A">
        <w:rPr>
          <w:rFonts w:ascii="Arial" w:hAnsi="Arial" w:cs="Arial"/>
          <w:color w:val="000000"/>
          <w:sz w:val="24"/>
          <w:szCs w:val="24"/>
          <w:lang w:val="ru-RU"/>
        </w:rPr>
        <w:t>Получить список</w:t>
      </w:r>
      <w:r>
        <w:rPr>
          <w:rFonts w:ascii="Arial" w:hAnsi="Arial" w:cs="Arial"/>
          <w:color w:val="000000"/>
          <w:sz w:val="24"/>
          <w:szCs w:val="24"/>
          <w:lang w:val="ru-RU"/>
        </w:rPr>
        <w:t xml:space="preserve"> обновлений системы</w:t>
      </w:r>
    </w:p>
    <w:p w14:paraId="74CAB1C8" w14:textId="076AF9F5" w:rsidR="00D921A1" w:rsidRPr="00D921A1" w:rsidRDefault="00D921A1" w:rsidP="00D921A1">
      <w:pPr>
        <w:spacing w:line="360" w:lineRule="auto"/>
        <w:ind w:left="720" w:firstLine="0"/>
        <w:jc w:val="left"/>
        <w:rPr>
          <w:rFonts w:ascii="Arial" w:hAnsi="Arial" w:cs="Arial"/>
          <w:b/>
          <w:color w:val="000000"/>
          <w:sz w:val="24"/>
          <w:szCs w:val="24"/>
          <w:lang w:val="ru-RU"/>
        </w:rPr>
      </w:pPr>
      <w:proofErr w:type="spellStart"/>
      <w:r w:rsidRPr="00D921A1">
        <w:rPr>
          <w:rFonts w:ascii="Arial" w:hAnsi="Arial" w:cs="Arial"/>
          <w:b/>
          <w:color w:val="000000"/>
          <w:sz w:val="24"/>
          <w:szCs w:val="24"/>
          <w:lang w:val="ru-RU"/>
        </w:rPr>
        <w:t>Get-HotFix</w:t>
      </w:r>
      <w:proofErr w:type="spellEnd"/>
    </w:p>
    <w:p w14:paraId="2486DEC3" w14:textId="2E03DC09" w:rsidR="00C83AD1" w:rsidRPr="00D921A1" w:rsidRDefault="00C83AD1" w:rsidP="00670A9A">
      <w:pPr>
        <w:numPr>
          <w:ilvl w:val="0"/>
          <w:numId w:val="1"/>
        </w:numPr>
        <w:spacing w:line="360" w:lineRule="auto"/>
        <w:jc w:val="left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  <w:t xml:space="preserve">Узнайте, какой язык установлен для </w:t>
      </w:r>
      <w:r>
        <w:rPr>
          <w:rFonts w:ascii="Arial" w:hAnsi="Arial" w:cs="Arial"/>
          <w:color w:val="000000"/>
          <w:sz w:val="24"/>
          <w:szCs w:val="24"/>
        </w:rPr>
        <w:t>UI</w:t>
      </w:r>
      <w:r w:rsidRPr="00C83AD1"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Windows</w:t>
      </w:r>
    </w:p>
    <w:p w14:paraId="651D094D" w14:textId="7FCCC4FE" w:rsidR="00D921A1" w:rsidRPr="00905427" w:rsidRDefault="00905427" w:rsidP="00D921A1">
      <w:pPr>
        <w:spacing w:line="360" w:lineRule="auto"/>
        <w:ind w:left="720" w:firstLine="0"/>
        <w:jc w:val="left"/>
        <w:rPr>
          <w:rFonts w:ascii="Arial" w:hAnsi="Arial" w:cs="Arial"/>
          <w:b/>
          <w:color w:val="000000"/>
          <w:sz w:val="24"/>
          <w:szCs w:val="24"/>
          <w:lang w:val="ru-RU"/>
        </w:rPr>
      </w:pPr>
      <w:proofErr w:type="spellStart"/>
      <w:r w:rsidRPr="00905427">
        <w:rPr>
          <w:rFonts w:ascii="Arial" w:hAnsi="Arial" w:cs="Arial"/>
          <w:b/>
          <w:color w:val="000000"/>
          <w:sz w:val="24"/>
          <w:szCs w:val="24"/>
          <w:lang w:val="ru-RU"/>
        </w:rPr>
        <w:t>Get-WinUserLanguageList</w:t>
      </w:r>
      <w:proofErr w:type="spellEnd"/>
    </w:p>
    <w:p w14:paraId="2486DEC4" w14:textId="6DAE50C3" w:rsidR="00C83AD1" w:rsidRDefault="00C83AD1" w:rsidP="00670A9A">
      <w:pPr>
        <w:numPr>
          <w:ilvl w:val="0"/>
          <w:numId w:val="1"/>
        </w:numPr>
        <w:spacing w:line="360" w:lineRule="auto"/>
        <w:jc w:val="left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  <w:t>Получите текущее время и дату</w:t>
      </w:r>
    </w:p>
    <w:p w14:paraId="535D38DB" w14:textId="3603FEE9" w:rsidR="00905427" w:rsidRPr="00905427" w:rsidRDefault="00905427" w:rsidP="00905427">
      <w:pPr>
        <w:spacing w:line="360" w:lineRule="auto"/>
        <w:ind w:left="720" w:firstLine="0"/>
        <w:jc w:val="left"/>
        <w:rPr>
          <w:rFonts w:ascii="Arial" w:hAnsi="Arial" w:cs="Arial"/>
          <w:b/>
          <w:color w:val="000000"/>
          <w:sz w:val="24"/>
          <w:szCs w:val="24"/>
          <w:lang w:val="ru-RU"/>
        </w:rPr>
      </w:pPr>
      <w:proofErr w:type="spellStart"/>
      <w:r w:rsidRPr="00905427">
        <w:rPr>
          <w:rFonts w:ascii="Arial" w:hAnsi="Arial" w:cs="Arial"/>
          <w:b/>
          <w:color w:val="000000"/>
          <w:sz w:val="24"/>
          <w:szCs w:val="24"/>
          <w:lang w:val="ru-RU"/>
        </w:rPr>
        <w:t>Get-Date</w:t>
      </w:r>
      <w:proofErr w:type="spellEnd"/>
    </w:p>
    <w:p w14:paraId="2486DEC5" w14:textId="5256F62D" w:rsidR="00B7146A" w:rsidRDefault="00B7146A" w:rsidP="00670A9A">
      <w:pPr>
        <w:numPr>
          <w:ilvl w:val="0"/>
          <w:numId w:val="1"/>
        </w:numPr>
        <w:spacing w:line="360" w:lineRule="auto"/>
        <w:jc w:val="left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  <w:lastRenderedPageBreak/>
        <w:t>Сгенерируйте случайное число (</w:t>
      </w:r>
      <w:r w:rsidR="001F3054">
        <w:rPr>
          <w:rFonts w:ascii="Arial" w:hAnsi="Arial" w:cs="Arial"/>
          <w:color w:val="000000"/>
          <w:sz w:val="24"/>
          <w:szCs w:val="24"/>
          <w:lang w:val="ru-RU"/>
        </w:rPr>
        <w:t>любым способом</w:t>
      </w:r>
      <w:r>
        <w:rPr>
          <w:rFonts w:ascii="Arial" w:hAnsi="Arial" w:cs="Arial"/>
          <w:color w:val="000000"/>
          <w:sz w:val="24"/>
          <w:szCs w:val="24"/>
          <w:lang w:val="ru-RU"/>
        </w:rPr>
        <w:t>)</w:t>
      </w:r>
    </w:p>
    <w:p w14:paraId="6D2F0BC3" w14:textId="37931091" w:rsidR="00905427" w:rsidRPr="00905427" w:rsidRDefault="00905427" w:rsidP="00905427">
      <w:pPr>
        <w:spacing w:line="360" w:lineRule="auto"/>
        <w:ind w:left="720" w:firstLine="0"/>
        <w:jc w:val="left"/>
        <w:rPr>
          <w:rFonts w:ascii="Arial" w:hAnsi="Arial" w:cs="Arial"/>
          <w:b/>
          <w:color w:val="000000"/>
          <w:sz w:val="24"/>
          <w:szCs w:val="24"/>
          <w:lang w:val="ru-RU"/>
        </w:rPr>
      </w:pPr>
      <w:proofErr w:type="spellStart"/>
      <w:r w:rsidRPr="00905427">
        <w:rPr>
          <w:rFonts w:ascii="Arial" w:hAnsi="Arial" w:cs="Arial"/>
          <w:b/>
          <w:color w:val="000000"/>
          <w:sz w:val="24"/>
          <w:szCs w:val="24"/>
          <w:lang w:val="ru-RU"/>
        </w:rPr>
        <w:t>Get-Random</w:t>
      </w:r>
      <w:proofErr w:type="spellEnd"/>
      <w:r w:rsidRPr="00905427">
        <w:rPr>
          <w:rFonts w:ascii="Arial" w:hAnsi="Arial" w:cs="Arial"/>
          <w:b/>
          <w:color w:val="000000"/>
          <w:sz w:val="24"/>
          <w:szCs w:val="24"/>
          <w:lang w:val="ru-RU"/>
        </w:rPr>
        <w:t xml:space="preserve"> -</w:t>
      </w:r>
      <w:proofErr w:type="spellStart"/>
      <w:r w:rsidRPr="00905427">
        <w:rPr>
          <w:rFonts w:ascii="Arial" w:hAnsi="Arial" w:cs="Arial"/>
          <w:b/>
          <w:color w:val="000000"/>
          <w:sz w:val="24"/>
          <w:szCs w:val="24"/>
          <w:lang w:val="ru-RU"/>
        </w:rPr>
        <w:t>Minimum</w:t>
      </w:r>
      <w:proofErr w:type="spellEnd"/>
      <w:r w:rsidRPr="00905427">
        <w:rPr>
          <w:rFonts w:ascii="Arial" w:hAnsi="Arial" w:cs="Arial"/>
          <w:b/>
          <w:color w:val="000000"/>
          <w:sz w:val="24"/>
          <w:szCs w:val="24"/>
          <w:lang w:val="ru-RU"/>
        </w:rPr>
        <w:t xml:space="preserve"> 100 -</w:t>
      </w:r>
      <w:proofErr w:type="spellStart"/>
      <w:r w:rsidRPr="00905427">
        <w:rPr>
          <w:rFonts w:ascii="Arial" w:hAnsi="Arial" w:cs="Arial"/>
          <w:b/>
          <w:color w:val="000000"/>
          <w:sz w:val="24"/>
          <w:szCs w:val="24"/>
          <w:lang w:val="ru-RU"/>
        </w:rPr>
        <w:t>Maximum</w:t>
      </w:r>
      <w:proofErr w:type="spellEnd"/>
      <w:r w:rsidRPr="00905427">
        <w:rPr>
          <w:rFonts w:ascii="Arial" w:hAnsi="Arial" w:cs="Arial"/>
          <w:b/>
          <w:color w:val="000000"/>
          <w:sz w:val="24"/>
          <w:szCs w:val="24"/>
          <w:lang w:val="ru-RU"/>
        </w:rPr>
        <w:t xml:space="preserve"> 200</w:t>
      </w:r>
    </w:p>
    <w:p w14:paraId="2486DEC6" w14:textId="627799A2" w:rsidR="00CA0AB1" w:rsidRDefault="00C8404C" w:rsidP="00670A9A">
      <w:pPr>
        <w:numPr>
          <w:ilvl w:val="0"/>
          <w:numId w:val="1"/>
        </w:numPr>
        <w:spacing w:line="360" w:lineRule="auto"/>
        <w:jc w:val="left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  <w:t>Выведите дату и время, когда был запущен процесс «</w:t>
      </w:r>
      <w:r>
        <w:rPr>
          <w:rFonts w:ascii="Arial" w:hAnsi="Arial" w:cs="Arial"/>
          <w:color w:val="000000"/>
          <w:sz w:val="24"/>
          <w:szCs w:val="24"/>
        </w:rPr>
        <w:t>explorer</w:t>
      </w:r>
      <w:r>
        <w:rPr>
          <w:rFonts w:ascii="Arial" w:hAnsi="Arial" w:cs="Arial"/>
          <w:color w:val="000000"/>
          <w:sz w:val="24"/>
          <w:szCs w:val="24"/>
          <w:lang w:val="ru-RU"/>
        </w:rPr>
        <w:t xml:space="preserve">». </w:t>
      </w:r>
      <w:r w:rsidR="001F3054">
        <w:rPr>
          <w:rFonts w:ascii="Arial" w:hAnsi="Arial" w:cs="Arial"/>
          <w:color w:val="000000"/>
          <w:sz w:val="24"/>
          <w:szCs w:val="24"/>
          <w:lang w:val="ru-RU"/>
        </w:rPr>
        <w:t>Получите к</w:t>
      </w:r>
      <w:r>
        <w:rPr>
          <w:rFonts w:ascii="Arial" w:hAnsi="Arial" w:cs="Arial"/>
          <w:color w:val="000000"/>
          <w:sz w:val="24"/>
          <w:szCs w:val="24"/>
          <w:lang w:val="ru-RU"/>
        </w:rPr>
        <w:t>акой это день недели</w:t>
      </w:r>
      <w:r w:rsidR="001F3054">
        <w:rPr>
          <w:rFonts w:ascii="Arial" w:hAnsi="Arial" w:cs="Arial"/>
          <w:color w:val="000000"/>
          <w:sz w:val="24"/>
          <w:szCs w:val="24"/>
          <w:lang w:val="ru-RU"/>
        </w:rPr>
        <w:t>.</w:t>
      </w:r>
      <w:r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</w:p>
    <w:p w14:paraId="214DD41D" w14:textId="3E956B04" w:rsidR="00905427" w:rsidRPr="00920A28" w:rsidRDefault="00905427" w:rsidP="00905427">
      <w:pPr>
        <w:spacing w:line="360" w:lineRule="auto"/>
        <w:ind w:left="720" w:firstLine="0"/>
        <w:jc w:val="left"/>
        <w:rPr>
          <w:rFonts w:ascii="Arial" w:hAnsi="Arial" w:cs="Arial"/>
          <w:b/>
          <w:color w:val="000000"/>
          <w:sz w:val="24"/>
          <w:szCs w:val="24"/>
        </w:rPr>
      </w:pPr>
      <w:r w:rsidRPr="00920A28">
        <w:rPr>
          <w:rFonts w:ascii="Arial" w:hAnsi="Arial" w:cs="Arial"/>
          <w:b/>
          <w:color w:val="000000"/>
          <w:sz w:val="24"/>
          <w:szCs w:val="24"/>
        </w:rPr>
        <w:t>(Get-Process explorer).</w:t>
      </w:r>
      <w:proofErr w:type="spellStart"/>
      <w:r w:rsidRPr="00920A28">
        <w:rPr>
          <w:rFonts w:ascii="Arial" w:hAnsi="Arial" w:cs="Arial"/>
          <w:b/>
          <w:color w:val="000000"/>
          <w:sz w:val="24"/>
          <w:szCs w:val="24"/>
        </w:rPr>
        <w:t>StartTime</w:t>
      </w:r>
      <w:proofErr w:type="spellEnd"/>
    </w:p>
    <w:p w14:paraId="053741F6" w14:textId="7C0A0EBD" w:rsidR="00905427" w:rsidRPr="00446253" w:rsidRDefault="00446253" w:rsidP="00905427">
      <w:pPr>
        <w:spacing w:line="360" w:lineRule="auto"/>
        <w:ind w:left="720" w:firstLine="0"/>
        <w:jc w:val="left"/>
        <w:rPr>
          <w:rFonts w:ascii="Arial" w:hAnsi="Arial" w:cs="Arial"/>
          <w:b/>
          <w:color w:val="000000"/>
          <w:sz w:val="24"/>
          <w:szCs w:val="24"/>
        </w:rPr>
      </w:pPr>
      <w:r w:rsidRPr="00446253">
        <w:rPr>
          <w:rFonts w:ascii="Arial" w:hAnsi="Arial" w:cs="Arial"/>
          <w:b/>
          <w:color w:val="000000"/>
          <w:sz w:val="24"/>
          <w:szCs w:val="24"/>
        </w:rPr>
        <w:t>(Get-Process explorer).</w:t>
      </w:r>
      <w:proofErr w:type="spellStart"/>
      <w:r w:rsidRPr="00446253">
        <w:rPr>
          <w:rFonts w:ascii="Arial" w:hAnsi="Arial" w:cs="Arial"/>
          <w:b/>
          <w:color w:val="000000"/>
          <w:sz w:val="24"/>
          <w:szCs w:val="24"/>
        </w:rPr>
        <w:t>StartTime</w:t>
      </w:r>
      <w:proofErr w:type="spellEnd"/>
      <w:r w:rsidRPr="00446253">
        <w:rPr>
          <w:rFonts w:ascii="Arial" w:hAnsi="Arial" w:cs="Arial"/>
          <w:b/>
          <w:color w:val="000000"/>
          <w:sz w:val="24"/>
          <w:szCs w:val="24"/>
        </w:rPr>
        <w:t xml:space="preserve"> | Get-</w:t>
      </w:r>
      <w:proofErr w:type="spellStart"/>
      <w:r w:rsidRPr="00446253">
        <w:rPr>
          <w:rFonts w:ascii="Arial" w:hAnsi="Arial" w:cs="Arial"/>
          <w:b/>
          <w:color w:val="000000"/>
          <w:sz w:val="24"/>
          <w:szCs w:val="24"/>
        </w:rPr>
        <w:t>Date</w:t>
      </w:r>
      <w:r>
        <w:t>.</w:t>
      </w:r>
      <w:r w:rsidRPr="00446253">
        <w:rPr>
          <w:rFonts w:ascii="Arial" w:hAnsi="Arial" w:cs="Arial"/>
          <w:b/>
          <w:color w:val="000000"/>
          <w:sz w:val="24"/>
          <w:szCs w:val="24"/>
        </w:rPr>
        <w:t>DayOfWeek</w:t>
      </w:r>
      <w:proofErr w:type="spellEnd"/>
    </w:p>
    <w:p w14:paraId="2486DEC7" w14:textId="28E4523C" w:rsidR="00C8404C" w:rsidRPr="00446253" w:rsidRDefault="00C8404C" w:rsidP="00670A9A">
      <w:pPr>
        <w:numPr>
          <w:ilvl w:val="0"/>
          <w:numId w:val="1"/>
        </w:numPr>
        <w:spacing w:line="360" w:lineRule="auto"/>
        <w:jc w:val="left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  <w:t xml:space="preserve">Откройте любой документ в </w:t>
      </w:r>
      <w:r>
        <w:rPr>
          <w:rFonts w:ascii="Arial" w:hAnsi="Arial" w:cs="Arial"/>
          <w:color w:val="000000"/>
          <w:sz w:val="24"/>
          <w:szCs w:val="24"/>
        </w:rPr>
        <w:t>MS</w:t>
      </w:r>
      <w:r w:rsidRPr="00C8404C"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Word</w:t>
      </w:r>
      <w:r>
        <w:rPr>
          <w:rFonts w:ascii="Arial" w:hAnsi="Arial" w:cs="Arial"/>
          <w:color w:val="000000"/>
          <w:sz w:val="24"/>
          <w:szCs w:val="24"/>
          <w:lang w:val="ru-RU"/>
        </w:rPr>
        <w:t xml:space="preserve"> (не </w:t>
      </w:r>
      <w:proofErr w:type="gramStart"/>
      <w:r>
        <w:rPr>
          <w:rFonts w:ascii="Arial" w:hAnsi="Arial" w:cs="Arial"/>
          <w:color w:val="000000"/>
          <w:sz w:val="24"/>
          <w:szCs w:val="24"/>
          <w:lang w:val="ru-RU"/>
        </w:rPr>
        <w:t>важно</w:t>
      </w:r>
      <w:proofErr w:type="gramEnd"/>
      <w:r>
        <w:rPr>
          <w:rFonts w:ascii="Arial" w:hAnsi="Arial" w:cs="Arial"/>
          <w:color w:val="000000"/>
          <w:sz w:val="24"/>
          <w:szCs w:val="24"/>
          <w:lang w:val="ru-RU"/>
        </w:rPr>
        <w:t xml:space="preserve"> как)</w:t>
      </w:r>
      <w:r w:rsidRPr="00C8404C">
        <w:rPr>
          <w:rFonts w:ascii="Arial" w:hAnsi="Arial" w:cs="Arial"/>
          <w:color w:val="000000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ru-RU"/>
        </w:rPr>
        <w:t xml:space="preserve">и закройте его с помощью </w:t>
      </w:r>
      <w:r>
        <w:rPr>
          <w:rFonts w:ascii="Arial" w:hAnsi="Arial" w:cs="Arial"/>
          <w:color w:val="000000"/>
          <w:sz w:val="24"/>
          <w:szCs w:val="24"/>
        </w:rPr>
        <w:t>PowerShell</w:t>
      </w:r>
    </w:p>
    <w:p w14:paraId="5A339F16" w14:textId="6B3C4EC1" w:rsidR="00446253" w:rsidRPr="00446253" w:rsidRDefault="00446253" w:rsidP="00446253">
      <w:pPr>
        <w:spacing w:line="360" w:lineRule="auto"/>
        <w:ind w:left="720" w:firstLine="0"/>
        <w:jc w:val="left"/>
        <w:rPr>
          <w:rFonts w:ascii="Arial" w:hAnsi="Arial" w:cs="Arial"/>
          <w:b/>
          <w:color w:val="000000"/>
          <w:sz w:val="24"/>
          <w:szCs w:val="24"/>
        </w:rPr>
      </w:pPr>
      <w:r w:rsidRPr="00446253">
        <w:rPr>
          <w:rFonts w:ascii="Arial" w:hAnsi="Arial" w:cs="Arial"/>
          <w:b/>
          <w:color w:val="000000"/>
          <w:sz w:val="24"/>
          <w:szCs w:val="24"/>
        </w:rPr>
        <w:t>Get-Process WINWORD | Stop-Process</w:t>
      </w:r>
    </w:p>
    <w:p w14:paraId="2486DEC8" w14:textId="77777777" w:rsidR="00184E3B" w:rsidRDefault="00184E3B" w:rsidP="00670A9A">
      <w:pPr>
        <w:numPr>
          <w:ilvl w:val="0"/>
          <w:numId w:val="1"/>
        </w:numPr>
        <w:spacing w:line="360" w:lineRule="auto"/>
        <w:jc w:val="left"/>
        <w:rPr>
          <w:rFonts w:ascii="Arial" w:hAnsi="Arial" w:cs="Arial"/>
          <w:color w:val="000000"/>
          <w:sz w:val="24"/>
          <w:szCs w:val="24"/>
          <w:lang w:val="ru-RU"/>
        </w:rPr>
      </w:pPr>
      <w:r w:rsidRPr="00670A9A">
        <w:rPr>
          <w:rFonts w:ascii="Arial" w:hAnsi="Arial" w:cs="Arial"/>
          <w:color w:val="000000"/>
          <w:sz w:val="24"/>
          <w:szCs w:val="24"/>
          <w:lang w:val="ru-RU"/>
        </w:rPr>
        <w:t xml:space="preserve">Подсчитать значение выражения </w:t>
      </w:r>
      <w:r w:rsidRPr="00670A9A">
        <w:rPr>
          <w:rFonts w:ascii="Arial" w:hAnsi="Arial" w:cs="Arial"/>
          <w:color w:val="000000"/>
          <w:sz w:val="24"/>
          <w:szCs w:val="24"/>
        </w:rPr>
        <w:t>S</w:t>
      </w:r>
      <w:r w:rsidRPr="00670A9A">
        <w:rPr>
          <w:rFonts w:ascii="Arial" w:hAnsi="Arial" w:cs="Arial"/>
          <w:color w:val="000000"/>
          <w:sz w:val="24"/>
          <w:szCs w:val="24"/>
          <w:lang w:val="ru-RU"/>
        </w:rPr>
        <w:t>=</w:t>
      </w:r>
      <w:r w:rsidR="0007554A" w:rsidRPr="0007554A">
        <w:rPr>
          <w:rFonts w:ascii="Arial" w:hAnsi="Arial" w:cs="Arial"/>
          <w:noProof/>
          <w:position w:val="-28"/>
          <w:sz w:val="24"/>
          <w:szCs w:val="24"/>
        </w:rPr>
        <w:object w:dxaOrig="720" w:dyaOrig="680" w14:anchorId="2486DE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pt;height:33.9pt;mso-width-percent:0;mso-height-percent:0;mso-width-percent:0;mso-height-percent:0" o:ole="" filled="t">
            <v:fill color2="black"/>
            <v:imagedata r:id="rId8" o:title=""/>
          </v:shape>
          <o:OLEObject Type="Embed" ProgID="Equation.3" ShapeID="_x0000_i1025" DrawAspect="Content" ObjectID="_1620831988" r:id="rId9"/>
        </w:object>
      </w:r>
      <w:r w:rsidR="00EC09B8">
        <w:rPr>
          <w:rFonts w:ascii="Arial" w:hAnsi="Arial" w:cs="Arial"/>
          <w:sz w:val="24"/>
          <w:szCs w:val="24"/>
          <w:lang w:val="ru-RU"/>
        </w:rPr>
        <w:t xml:space="preserve">. </w:t>
      </w:r>
      <w:r w:rsidR="00EC09B8">
        <w:rPr>
          <w:rFonts w:ascii="Arial" w:hAnsi="Arial" w:cs="Arial"/>
          <w:sz w:val="24"/>
          <w:szCs w:val="24"/>
        </w:rPr>
        <w:t>N</w:t>
      </w:r>
      <w:r w:rsidR="00EC09B8" w:rsidRPr="00EC09B8">
        <w:rPr>
          <w:rFonts w:ascii="Arial" w:hAnsi="Arial" w:cs="Arial"/>
          <w:sz w:val="24"/>
          <w:szCs w:val="24"/>
          <w:lang w:val="ru-RU"/>
        </w:rPr>
        <w:t xml:space="preserve"> – </w:t>
      </w:r>
      <w:r w:rsidR="00EC09B8">
        <w:rPr>
          <w:rFonts w:ascii="Arial" w:hAnsi="Arial" w:cs="Arial"/>
          <w:sz w:val="24"/>
          <w:szCs w:val="24"/>
          <w:lang w:val="ru-RU"/>
        </w:rPr>
        <w:t>изменяемый параметр.</w:t>
      </w:r>
      <w:r w:rsidRPr="00670A9A">
        <w:rPr>
          <w:rFonts w:ascii="Arial" w:hAnsi="Arial" w:cs="Arial"/>
          <w:color w:val="000000"/>
          <w:sz w:val="24"/>
          <w:szCs w:val="24"/>
          <w:lang w:val="ru-RU"/>
        </w:rPr>
        <w:t xml:space="preserve"> Каждый шаг выводить в виде строки. </w:t>
      </w:r>
      <w:r w:rsidRPr="00C83AD1">
        <w:rPr>
          <w:rFonts w:ascii="Arial" w:hAnsi="Arial" w:cs="Arial"/>
          <w:color w:val="000000"/>
          <w:sz w:val="24"/>
          <w:szCs w:val="24"/>
          <w:lang w:val="ru-RU"/>
        </w:rPr>
        <w:t xml:space="preserve">(Пример: На шаге 2 сумма </w:t>
      </w:r>
      <w:r w:rsidRPr="00670A9A">
        <w:rPr>
          <w:rFonts w:ascii="Arial" w:hAnsi="Arial" w:cs="Arial"/>
          <w:color w:val="000000"/>
          <w:sz w:val="24"/>
          <w:szCs w:val="24"/>
        </w:rPr>
        <w:t>S</w:t>
      </w:r>
      <w:r w:rsidRPr="00C83AD1">
        <w:rPr>
          <w:rFonts w:ascii="Arial" w:hAnsi="Arial" w:cs="Arial"/>
          <w:color w:val="000000"/>
          <w:sz w:val="24"/>
          <w:szCs w:val="24"/>
          <w:lang w:val="ru-RU"/>
        </w:rPr>
        <w:t xml:space="preserve"> равна </w:t>
      </w:r>
      <w:r w:rsidR="00EA557E" w:rsidRPr="00EC09B8">
        <w:rPr>
          <w:rFonts w:ascii="Arial" w:hAnsi="Arial" w:cs="Arial"/>
          <w:color w:val="000000"/>
          <w:sz w:val="24"/>
          <w:szCs w:val="24"/>
          <w:lang w:val="ru-RU"/>
        </w:rPr>
        <w:t>9</w:t>
      </w:r>
      <w:r w:rsidRPr="00C83AD1">
        <w:rPr>
          <w:rFonts w:ascii="Arial" w:hAnsi="Arial" w:cs="Arial"/>
          <w:color w:val="000000"/>
          <w:sz w:val="24"/>
          <w:szCs w:val="24"/>
          <w:lang w:val="ru-RU"/>
        </w:rPr>
        <w:t>)</w:t>
      </w:r>
    </w:p>
    <w:p w14:paraId="2486DEC9" w14:textId="3309CBAC" w:rsidR="00C8404C" w:rsidRDefault="00EC09B8" w:rsidP="00670A9A">
      <w:pPr>
        <w:numPr>
          <w:ilvl w:val="0"/>
          <w:numId w:val="1"/>
        </w:numPr>
        <w:spacing w:line="360" w:lineRule="auto"/>
        <w:jc w:val="left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  <w:t>Напишите функцию для предыдущего задания</w:t>
      </w:r>
      <w:r w:rsidRPr="00EC09B8">
        <w:rPr>
          <w:rFonts w:ascii="Arial" w:hAnsi="Arial" w:cs="Arial"/>
          <w:color w:val="000000"/>
          <w:sz w:val="24"/>
          <w:szCs w:val="24"/>
          <w:lang w:val="ru-RU"/>
        </w:rPr>
        <w:t xml:space="preserve">. </w:t>
      </w:r>
      <w:r>
        <w:rPr>
          <w:rFonts w:ascii="Arial" w:hAnsi="Arial" w:cs="Arial"/>
          <w:color w:val="000000"/>
          <w:sz w:val="24"/>
          <w:szCs w:val="24"/>
          <w:lang w:val="ru-RU"/>
        </w:rPr>
        <w:t>Запустите её на выполнение.</w:t>
      </w:r>
    </w:p>
    <w:p w14:paraId="36AC233B" w14:textId="77777777" w:rsidR="00920A28" w:rsidRPr="00920A28" w:rsidRDefault="00920A28" w:rsidP="00920A28">
      <w:pPr>
        <w:pStyle w:val="ListParagraph"/>
        <w:widowControl/>
        <w:shd w:val="clear" w:color="auto" w:fill="FFFFFF"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ru-RU" w:eastAsia="ru-RU"/>
        </w:rPr>
      </w:pPr>
      <w:r w:rsidRPr="00920A28">
        <w:rPr>
          <w:rFonts w:ascii="Lucida Console" w:hAnsi="Lucida Console" w:cs="Lucida Console"/>
          <w:color w:val="FF4500"/>
          <w:sz w:val="18"/>
          <w:szCs w:val="18"/>
          <w:lang w:val="ru-RU" w:eastAsia="ru-RU"/>
        </w:rPr>
        <w:t>$n</w:t>
      </w:r>
      <w:r w:rsidRPr="00920A28">
        <w:rPr>
          <w:rFonts w:ascii="Lucida Console" w:hAnsi="Lucida Console" w:cs="Lucida Console"/>
          <w:sz w:val="18"/>
          <w:szCs w:val="18"/>
          <w:lang w:val="ru-RU" w:eastAsia="ru-RU"/>
        </w:rPr>
        <w:t xml:space="preserve"> </w:t>
      </w:r>
      <w:r w:rsidRPr="00920A28">
        <w:rPr>
          <w:rFonts w:ascii="Lucida Console" w:hAnsi="Lucida Console" w:cs="Lucida Console"/>
          <w:color w:val="A9A9A9"/>
          <w:sz w:val="18"/>
          <w:szCs w:val="18"/>
          <w:lang w:val="ru-RU" w:eastAsia="ru-RU"/>
        </w:rPr>
        <w:t>=</w:t>
      </w:r>
      <w:r w:rsidRPr="00920A28">
        <w:rPr>
          <w:rFonts w:ascii="Lucida Console" w:hAnsi="Lucida Console" w:cs="Lucida Console"/>
          <w:sz w:val="18"/>
          <w:szCs w:val="18"/>
          <w:lang w:val="ru-RU" w:eastAsia="ru-RU"/>
        </w:rPr>
        <w:t xml:space="preserve"> </w:t>
      </w:r>
      <w:r w:rsidRPr="00920A28">
        <w:rPr>
          <w:rFonts w:ascii="Lucida Console" w:hAnsi="Lucida Console" w:cs="Lucida Console"/>
          <w:color w:val="800080"/>
          <w:sz w:val="18"/>
          <w:szCs w:val="18"/>
          <w:lang w:val="ru-RU" w:eastAsia="ru-RU"/>
        </w:rPr>
        <w:t>10</w:t>
      </w:r>
    </w:p>
    <w:p w14:paraId="04D071F1" w14:textId="77777777" w:rsidR="00920A28" w:rsidRPr="00920A28" w:rsidRDefault="00920A28" w:rsidP="00920A28">
      <w:pPr>
        <w:pStyle w:val="ListParagraph"/>
        <w:widowControl/>
        <w:shd w:val="clear" w:color="auto" w:fill="FFFFFF"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ru-RU" w:eastAsia="ru-RU"/>
        </w:rPr>
      </w:pPr>
      <w:r w:rsidRPr="00920A28">
        <w:rPr>
          <w:rFonts w:ascii="Lucida Console" w:hAnsi="Lucida Console" w:cs="Lucida Console"/>
          <w:color w:val="FF4500"/>
          <w:sz w:val="18"/>
          <w:szCs w:val="18"/>
          <w:lang w:val="ru-RU" w:eastAsia="ru-RU"/>
        </w:rPr>
        <w:t>$i</w:t>
      </w:r>
      <w:r w:rsidRPr="00920A28">
        <w:rPr>
          <w:rFonts w:ascii="Lucida Console" w:hAnsi="Lucida Console" w:cs="Lucida Console"/>
          <w:sz w:val="18"/>
          <w:szCs w:val="18"/>
          <w:lang w:val="ru-RU" w:eastAsia="ru-RU"/>
        </w:rPr>
        <w:t xml:space="preserve"> </w:t>
      </w:r>
      <w:r w:rsidRPr="00920A28">
        <w:rPr>
          <w:rFonts w:ascii="Lucida Console" w:hAnsi="Lucida Console" w:cs="Lucida Console"/>
          <w:color w:val="A9A9A9"/>
          <w:sz w:val="18"/>
          <w:szCs w:val="18"/>
          <w:lang w:val="ru-RU" w:eastAsia="ru-RU"/>
        </w:rPr>
        <w:t>=</w:t>
      </w:r>
      <w:r w:rsidRPr="00920A28">
        <w:rPr>
          <w:rFonts w:ascii="Lucida Console" w:hAnsi="Lucida Console" w:cs="Lucida Console"/>
          <w:sz w:val="18"/>
          <w:szCs w:val="18"/>
          <w:lang w:val="ru-RU" w:eastAsia="ru-RU"/>
        </w:rPr>
        <w:t xml:space="preserve"> </w:t>
      </w:r>
      <w:r w:rsidRPr="00920A28">
        <w:rPr>
          <w:rFonts w:ascii="Lucida Console" w:hAnsi="Lucida Console" w:cs="Lucida Console"/>
          <w:color w:val="800080"/>
          <w:sz w:val="18"/>
          <w:szCs w:val="18"/>
          <w:lang w:val="ru-RU" w:eastAsia="ru-RU"/>
        </w:rPr>
        <w:t>1</w:t>
      </w:r>
    </w:p>
    <w:p w14:paraId="4BAFE66B" w14:textId="77777777" w:rsidR="00920A28" w:rsidRPr="00920A28" w:rsidRDefault="00920A28" w:rsidP="00920A28">
      <w:pPr>
        <w:pStyle w:val="ListParagraph"/>
        <w:widowControl/>
        <w:shd w:val="clear" w:color="auto" w:fill="FFFFFF"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ru-RU" w:eastAsia="ru-RU"/>
        </w:rPr>
      </w:pPr>
      <w:r w:rsidRPr="00920A28">
        <w:rPr>
          <w:rFonts w:ascii="Lucida Console" w:hAnsi="Lucida Console" w:cs="Lucida Console"/>
          <w:color w:val="FF4500"/>
          <w:sz w:val="18"/>
          <w:szCs w:val="18"/>
          <w:lang w:val="ru-RU" w:eastAsia="ru-RU"/>
        </w:rPr>
        <w:t>$</w:t>
      </w:r>
      <w:proofErr w:type="spellStart"/>
      <w:r w:rsidRPr="00920A28">
        <w:rPr>
          <w:rFonts w:ascii="Lucida Console" w:hAnsi="Lucida Console" w:cs="Lucida Console"/>
          <w:color w:val="FF4500"/>
          <w:sz w:val="18"/>
          <w:szCs w:val="18"/>
          <w:lang w:val="ru-RU" w:eastAsia="ru-RU"/>
        </w:rPr>
        <w:t>result</w:t>
      </w:r>
      <w:proofErr w:type="spellEnd"/>
      <w:r w:rsidRPr="00920A28">
        <w:rPr>
          <w:rFonts w:ascii="Lucida Console" w:hAnsi="Lucida Console" w:cs="Lucida Console"/>
          <w:sz w:val="18"/>
          <w:szCs w:val="18"/>
          <w:lang w:val="ru-RU" w:eastAsia="ru-RU"/>
        </w:rPr>
        <w:t xml:space="preserve"> </w:t>
      </w:r>
      <w:r w:rsidRPr="00920A28">
        <w:rPr>
          <w:rFonts w:ascii="Lucida Console" w:hAnsi="Lucida Console" w:cs="Lucida Console"/>
          <w:color w:val="A9A9A9"/>
          <w:sz w:val="18"/>
          <w:szCs w:val="18"/>
          <w:lang w:val="ru-RU" w:eastAsia="ru-RU"/>
        </w:rPr>
        <w:t>=</w:t>
      </w:r>
      <w:r w:rsidRPr="00920A28">
        <w:rPr>
          <w:rFonts w:ascii="Lucida Console" w:hAnsi="Lucida Console" w:cs="Lucida Console"/>
          <w:sz w:val="18"/>
          <w:szCs w:val="18"/>
          <w:lang w:val="ru-RU" w:eastAsia="ru-RU"/>
        </w:rPr>
        <w:t xml:space="preserve"> </w:t>
      </w:r>
      <w:r w:rsidRPr="00920A28">
        <w:rPr>
          <w:rFonts w:ascii="Lucida Console" w:hAnsi="Lucida Console" w:cs="Lucida Console"/>
          <w:color w:val="800080"/>
          <w:sz w:val="18"/>
          <w:szCs w:val="18"/>
          <w:lang w:val="ru-RU" w:eastAsia="ru-RU"/>
        </w:rPr>
        <w:t>0</w:t>
      </w:r>
    </w:p>
    <w:p w14:paraId="362775BB" w14:textId="77777777" w:rsidR="00920A28" w:rsidRPr="00920A28" w:rsidRDefault="00920A28" w:rsidP="00920A28">
      <w:pPr>
        <w:pStyle w:val="ListParagraph"/>
        <w:widowControl/>
        <w:shd w:val="clear" w:color="auto" w:fill="FFFFFF"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ru-RU" w:eastAsia="ru-RU"/>
        </w:rPr>
      </w:pPr>
    </w:p>
    <w:p w14:paraId="22DC5F20" w14:textId="77777777" w:rsidR="00920A28" w:rsidRPr="00920A28" w:rsidRDefault="00920A28" w:rsidP="00920A28">
      <w:pPr>
        <w:pStyle w:val="ListParagraph"/>
        <w:widowControl/>
        <w:shd w:val="clear" w:color="auto" w:fill="FFFFFF"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ru-RU" w:eastAsia="ru-RU"/>
        </w:rPr>
      </w:pPr>
      <w:proofErr w:type="spellStart"/>
      <w:r w:rsidRPr="00920A28">
        <w:rPr>
          <w:rFonts w:ascii="Lucida Console" w:hAnsi="Lucida Console" w:cs="Lucida Console"/>
          <w:color w:val="00008B"/>
          <w:sz w:val="18"/>
          <w:szCs w:val="18"/>
          <w:lang w:val="ru-RU" w:eastAsia="ru-RU"/>
        </w:rPr>
        <w:t>while</w:t>
      </w:r>
      <w:proofErr w:type="spellEnd"/>
      <w:r w:rsidRPr="00920A28">
        <w:rPr>
          <w:rFonts w:ascii="Lucida Console" w:hAnsi="Lucida Console" w:cs="Lucida Console"/>
          <w:sz w:val="18"/>
          <w:szCs w:val="18"/>
          <w:lang w:val="ru-RU" w:eastAsia="ru-RU"/>
        </w:rPr>
        <w:t xml:space="preserve"> (</w:t>
      </w:r>
      <w:r w:rsidRPr="00920A28">
        <w:rPr>
          <w:rFonts w:ascii="Lucida Console" w:hAnsi="Lucida Console" w:cs="Lucida Console"/>
          <w:color w:val="FF4500"/>
          <w:sz w:val="18"/>
          <w:szCs w:val="18"/>
          <w:lang w:val="ru-RU" w:eastAsia="ru-RU"/>
        </w:rPr>
        <w:t>$i</w:t>
      </w:r>
      <w:r w:rsidRPr="00920A28">
        <w:rPr>
          <w:rFonts w:ascii="Lucida Console" w:hAnsi="Lucida Console" w:cs="Lucida Console"/>
          <w:sz w:val="18"/>
          <w:szCs w:val="18"/>
          <w:lang w:val="ru-RU" w:eastAsia="ru-RU"/>
        </w:rPr>
        <w:t xml:space="preserve"> </w:t>
      </w:r>
      <w:r w:rsidRPr="00920A28">
        <w:rPr>
          <w:rFonts w:ascii="Lucida Console" w:hAnsi="Lucida Console" w:cs="Lucida Console"/>
          <w:color w:val="A9A9A9"/>
          <w:sz w:val="18"/>
          <w:szCs w:val="18"/>
          <w:lang w:val="ru-RU" w:eastAsia="ru-RU"/>
        </w:rPr>
        <w:t>-</w:t>
      </w:r>
      <w:proofErr w:type="spellStart"/>
      <w:r w:rsidRPr="00920A28">
        <w:rPr>
          <w:rFonts w:ascii="Lucida Console" w:hAnsi="Lucida Console" w:cs="Lucida Console"/>
          <w:color w:val="A9A9A9"/>
          <w:sz w:val="18"/>
          <w:szCs w:val="18"/>
          <w:lang w:val="ru-RU" w:eastAsia="ru-RU"/>
        </w:rPr>
        <w:t>le</w:t>
      </w:r>
      <w:proofErr w:type="spellEnd"/>
      <w:r w:rsidRPr="00920A28">
        <w:rPr>
          <w:rFonts w:ascii="Lucida Console" w:hAnsi="Lucida Console" w:cs="Lucida Console"/>
          <w:sz w:val="18"/>
          <w:szCs w:val="18"/>
          <w:lang w:val="ru-RU" w:eastAsia="ru-RU"/>
        </w:rPr>
        <w:t xml:space="preserve"> </w:t>
      </w:r>
      <w:r w:rsidRPr="00920A28">
        <w:rPr>
          <w:rFonts w:ascii="Lucida Console" w:hAnsi="Lucida Console" w:cs="Lucida Console"/>
          <w:color w:val="FF4500"/>
          <w:sz w:val="18"/>
          <w:szCs w:val="18"/>
          <w:lang w:val="ru-RU" w:eastAsia="ru-RU"/>
        </w:rPr>
        <w:t>$n</w:t>
      </w:r>
      <w:r w:rsidRPr="00920A28">
        <w:rPr>
          <w:rFonts w:ascii="Lucida Console" w:hAnsi="Lucida Console" w:cs="Lucida Console"/>
          <w:sz w:val="18"/>
          <w:szCs w:val="18"/>
          <w:lang w:val="ru-RU" w:eastAsia="ru-RU"/>
        </w:rPr>
        <w:t>)</w:t>
      </w:r>
    </w:p>
    <w:p w14:paraId="7B3A2072" w14:textId="77777777" w:rsidR="00920A28" w:rsidRPr="00920A28" w:rsidRDefault="00920A28" w:rsidP="00920A28">
      <w:pPr>
        <w:pStyle w:val="ListParagraph"/>
        <w:widowControl/>
        <w:shd w:val="clear" w:color="auto" w:fill="FFFFFF"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ru-RU" w:eastAsia="ru-RU"/>
        </w:rPr>
      </w:pPr>
      <w:r w:rsidRPr="00920A28">
        <w:rPr>
          <w:rFonts w:ascii="Lucida Console" w:hAnsi="Lucida Console" w:cs="Lucida Console"/>
          <w:sz w:val="18"/>
          <w:szCs w:val="18"/>
          <w:lang w:val="ru-RU" w:eastAsia="ru-RU"/>
        </w:rPr>
        <w:t>{</w:t>
      </w:r>
    </w:p>
    <w:p w14:paraId="7FFB9CBD" w14:textId="77777777" w:rsidR="00920A28" w:rsidRPr="00920A28" w:rsidRDefault="00920A28" w:rsidP="00920A28">
      <w:pPr>
        <w:pStyle w:val="ListParagraph"/>
        <w:widowControl/>
        <w:shd w:val="clear" w:color="auto" w:fill="FFFFFF"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ru-RU" w:eastAsia="ru-RU"/>
        </w:rPr>
      </w:pPr>
      <w:r w:rsidRPr="00920A28">
        <w:rPr>
          <w:rFonts w:ascii="Lucida Console" w:hAnsi="Lucida Console" w:cs="Lucida Console"/>
          <w:color w:val="FF4500"/>
          <w:sz w:val="18"/>
          <w:szCs w:val="18"/>
          <w:lang w:val="ru-RU" w:eastAsia="ru-RU"/>
        </w:rPr>
        <w:t>$</w:t>
      </w:r>
      <w:proofErr w:type="spellStart"/>
      <w:r w:rsidRPr="00920A28">
        <w:rPr>
          <w:rFonts w:ascii="Lucida Console" w:hAnsi="Lucida Console" w:cs="Lucida Console"/>
          <w:color w:val="FF4500"/>
          <w:sz w:val="18"/>
          <w:szCs w:val="18"/>
          <w:lang w:val="ru-RU" w:eastAsia="ru-RU"/>
        </w:rPr>
        <w:t>result</w:t>
      </w:r>
      <w:proofErr w:type="spellEnd"/>
      <w:r w:rsidRPr="00920A28">
        <w:rPr>
          <w:rFonts w:ascii="Lucida Console" w:hAnsi="Lucida Console" w:cs="Lucida Console"/>
          <w:sz w:val="18"/>
          <w:szCs w:val="18"/>
          <w:lang w:val="ru-RU" w:eastAsia="ru-RU"/>
        </w:rPr>
        <w:t xml:space="preserve"> </w:t>
      </w:r>
      <w:r w:rsidRPr="00920A28">
        <w:rPr>
          <w:rFonts w:ascii="Lucida Console" w:hAnsi="Lucida Console" w:cs="Lucida Console"/>
          <w:color w:val="A9A9A9"/>
          <w:sz w:val="18"/>
          <w:szCs w:val="18"/>
          <w:lang w:val="ru-RU" w:eastAsia="ru-RU"/>
        </w:rPr>
        <w:t>=</w:t>
      </w:r>
      <w:r w:rsidRPr="00920A28">
        <w:rPr>
          <w:rFonts w:ascii="Lucida Console" w:hAnsi="Lucida Console" w:cs="Lucida Console"/>
          <w:sz w:val="18"/>
          <w:szCs w:val="18"/>
          <w:lang w:val="ru-RU" w:eastAsia="ru-RU"/>
        </w:rPr>
        <w:t xml:space="preserve"> (</w:t>
      </w:r>
      <w:r w:rsidRPr="00920A28">
        <w:rPr>
          <w:rFonts w:ascii="Lucida Console" w:hAnsi="Lucida Console" w:cs="Lucida Console"/>
          <w:color w:val="FF4500"/>
          <w:sz w:val="18"/>
          <w:szCs w:val="18"/>
          <w:lang w:val="ru-RU" w:eastAsia="ru-RU"/>
        </w:rPr>
        <w:t>$i</w:t>
      </w:r>
      <w:r w:rsidRPr="00920A28">
        <w:rPr>
          <w:rFonts w:ascii="Lucida Console" w:hAnsi="Lucida Console" w:cs="Lucida Console"/>
          <w:sz w:val="18"/>
          <w:szCs w:val="18"/>
          <w:lang w:val="ru-RU" w:eastAsia="ru-RU"/>
        </w:rPr>
        <w:t xml:space="preserve"> </w:t>
      </w:r>
      <w:r w:rsidRPr="00920A28">
        <w:rPr>
          <w:rFonts w:ascii="Lucida Console" w:hAnsi="Lucida Console" w:cs="Lucida Console"/>
          <w:color w:val="A9A9A9"/>
          <w:sz w:val="18"/>
          <w:szCs w:val="18"/>
          <w:lang w:val="ru-RU" w:eastAsia="ru-RU"/>
        </w:rPr>
        <w:t>*</w:t>
      </w:r>
      <w:r w:rsidRPr="00920A28">
        <w:rPr>
          <w:rFonts w:ascii="Lucida Console" w:hAnsi="Lucida Console" w:cs="Lucida Console"/>
          <w:sz w:val="18"/>
          <w:szCs w:val="18"/>
          <w:lang w:val="ru-RU" w:eastAsia="ru-RU"/>
        </w:rPr>
        <w:t xml:space="preserve"> </w:t>
      </w:r>
      <w:r w:rsidRPr="00920A28">
        <w:rPr>
          <w:rFonts w:ascii="Lucida Console" w:hAnsi="Lucida Console" w:cs="Lucida Console"/>
          <w:color w:val="800080"/>
          <w:sz w:val="18"/>
          <w:szCs w:val="18"/>
          <w:lang w:val="ru-RU" w:eastAsia="ru-RU"/>
        </w:rPr>
        <w:t>3</w:t>
      </w:r>
      <w:r w:rsidRPr="00920A28">
        <w:rPr>
          <w:rFonts w:ascii="Lucida Console" w:hAnsi="Lucida Console" w:cs="Lucida Console"/>
          <w:sz w:val="18"/>
          <w:szCs w:val="18"/>
          <w:lang w:val="ru-RU" w:eastAsia="ru-RU"/>
        </w:rPr>
        <w:t xml:space="preserve">) </w:t>
      </w:r>
      <w:r w:rsidRPr="00920A28">
        <w:rPr>
          <w:rFonts w:ascii="Lucida Console" w:hAnsi="Lucida Console" w:cs="Lucida Console"/>
          <w:color w:val="A9A9A9"/>
          <w:sz w:val="18"/>
          <w:szCs w:val="18"/>
          <w:lang w:val="ru-RU" w:eastAsia="ru-RU"/>
        </w:rPr>
        <w:t>+</w:t>
      </w:r>
      <w:r w:rsidRPr="00920A28">
        <w:rPr>
          <w:rFonts w:ascii="Lucida Console" w:hAnsi="Lucida Console" w:cs="Lucida Console"/>
          <w:sz w:val="18"/>
          <w:szCs w:val="18"/>
          <w:lang w:val="ru-RU" w:eastAsia="ru-RU"/>
        </w:rPr>
        <w:t xml:space="preserve"> </w:t>
      </w:r>
      <w:r w:rsidRPr="00920A28">
        <w:rPr>
          <w:rFonts w:ascii="Lucida Console" w:hAnsi="Lucida Console" w:cs="Lucida Console"/>
          <w:color w:val="FF4500"/>
          <w:sz w:val="18"/>
          <w:szCs w:val="18"/>
          <w:lang w:val="ru-RU" w:eastAsia="ru-RU"/>
        </w:rPr>
        <w:t>$</w:t>
      </w:r>
      <w:proofErr w:type="spellStart"/>
      <w:r w:rsidRPr="00920A28">
        <w:rPr>
          <w:rFonts w:ascii="Lucida Console" w:hAnsi="Lucida Console" w:cs="Lucida Console"/>
          <w:color w:val="FF4500"/>
          <w:sz w:val="18"/>
          <w:szCs w:val="18"/>
          <w:lang w:val="ru-RU" w:eastAsia="ru-RU"/>
        </w:rPr>
        <w:t>result</w:t>
      </w:r>
      <w:proofErr w:type="spellEnd"/>
    </w:p>
    <w:p w14:paraId="72B8EB14" w14:textId="77777777" w:rsidR="00920A28" w:rsidRPr="00920A28" w:rsidRDefault="00920A28" w:rsidP="00920A28">
      <w:pPr>
        <w:pStyle w:val="ListParagraph"/>
        <w:widowControl/>
        <w:shd w:val="clear" w:color="auto" w:fill="FFFFFF"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ru-RU" w:eastAsia="ru-RU"/>
        </w:rPr>
      </w:pPr>
      <w:proofErr w:type="spellStart"/>
      <w:r w:rsidRPr="00920A28">
        <w:rPr>
          <w:rFonts w:ascii="Lucida Console" w:hAnsi="Lucida Console" w:cs="Lucida Console"/>
          <w:color w:val="0000FF"/>
          <w:sz w:val="18"/>
          <w:szCs w:val="18"/>
          <w:lang w:val="ru-RU" w:eastAsia="ru-RU"/>
        </w:rPr>
        <w:t>write-host</w:t>
      </w:r>
      <w:proofErr w:type="spellEnd"/>
      <w:r w:rsidRPr="00920A28">
        <w:rPr>
          <w:rFonts w:ascii="Lucida Console" w:hAnsi="Lucida Console" w:cs="Lucida Console"/>
          <w:sz w:val="18"/>
          <w:szCs w:val="18"/>
          <w:lang w:val="ru-RU" w:eastAsia="ru-RU"/>
        </w:rPr>
        <w:t xml:space="preserve"> </w:t>
      </w:r>
      <w:r w:rsidRPr="00920A28">
        <w:rPr>
          <w:rFonts w:ascii="Lucida Console" w:hAnsi="Lucida Console" w:cs="Lucida Console"/>
          <w:color w:val="FF4500"/>
          <w:sz w:val="18"/>
          <w:szCs w:val="18"/>
          <w:lang w:val="ru-RU" w:eastAsia="ru-RU"/>
        </w:rPr>
        <w:t>$</w:t>
      </w:r>
      <w:proofErr w:type="spellStart"/>
      <w:r w:rsidRPr="00920A28">
        <w:rPr>
          <w:rFonts w:ascii="Lucida Console" w:hAnsi="Lucida Console" w:cs="Lucida Console"/>
          <w:color w:val="FF4500"/>
          <w:sz w:val="18"/>
          <w:szCs w:val="18"/>
          <w:lang w:val="ru-RU" w:eastAsia="ru-RU"/>
        </w:rPr>
        <w:t>result</w:t>
      </w:r>
      <w:proofErr w:type="spellEnd"/>
    </w:p>
    <w:p w14:paraId="3B1F582D" w14:textId="77777777" w:rsidR="00920A28" w:rsidRPr="00920A28" w:rsidRDefault="00920A28" w:rsidP="00920A28">
      <w:pPr>
        <w:pStyle w:val="ListParagraph"/>
        <w:widowControl/>
        <w:shd w:val="clear" w:color="auto" w:fill="FFFFFF"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ru-RU" w:eastAsia="ru-RU"/>
        </w:rPr>
      </w:pPr>
      <w:r w:rsidRPr="00920A28">
        <w:rPr>
          <w:rFonts w:ascii="Lucida Console" w:hAnsi="Lucida Console" w:cs="Lucida Console"/>
          <w:color w:val="FF4500"/>
          <w:sz w:val="18"/>
          <w:szCs w:val="18"/>
          <w:lang w:val="ru-RU" w:eastAsia="ru-RU"/>
        </w:rPr>
        <w:t>$i</w:t>
      </w:r>
      <w:r w:rsidRPr="00920A28">
        <w:rPr>
          <w:rFonts w:ascii="Lucida Console" w:hAnsi="Lucida Console" w:cs="Lucida Console"/>
          <w:color w:val="A9A9A9"/>
          <w:sz w:val="18"/>
          <w:szCs w:val="18"/>
          <w:lang w:val="ru-RU" w:eastAsia="ru-RU"/>
        </w:rPr>
        <w:t>++</w:t>
      </w:r>
    </w:p>
    <w:p w14:paraId="3C867E34" w14:textId="77777777" w:rsidR="00920A28" w:rsidRPr="00920A28" w:rsidRDefault="00920A28" w:rsidP="00920A28">
      <w:pPr>
        <w:pStyle w:val="ListParagraph"/>
        <w:widowControl/>
        <w:shd w:val="clear" w:color="auto" w:fill="FFFFFF"/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ru-RU" w:eastAsia="ru-RU"/>
        </w:rPr>
      </w:pPr>
      <w:r w:rsidRPr="00920A28">
        <w:rPr>
          <w:rFonts w:ascii="Lucida Console" w:hAnsi="Lucida Console" w:cs="Lucida Console"/>
          <w:sz w:val="18"/>
          <w:szCs w:val="18"/>
          <w:lang w:val="ru-RU" w:eastAsia="ru-RU"/>
        </w:rPr>
        <w:t xml:space="preserve">} </w:t>
      </w:r>
    </w:p>
    <w:p w14:paraId="19D765FF" w14:textId="77777777" w:rsidR="00920A28" w:rsidRPr="00920A28" w:rsidRDefault="00920A28" w:rsidP="00920A28">
      <w:pPr>
        <w:pStyle w:val="ListParagraph"/>
        <w:spacing w:line="360" w:lineRule="auto"/>
        <w:ind w:firstLine="0"/>
        <w:jc w:val="left"/>
        <w:rPr>
          <w:rFonts w:ascii="Arial" w:hAnsi="Arial" w:cs="Arial"/>
          <w:color w:val="000000"/>
          <w:sz w:val="24"/>
          <w:szCs w:val="24"/>
          <w:lang w:val="ru-RU"/>
        </w:rPr>
      </w:pPr>
      <w:bookmarkStart w:id="2" w:name="_GoBack"/>
      <w:bookmarkEnd w:id="2"/>
    </w:p>
    <w:p w14:paraId="2486DECA" w14:textId="77777777" w:rsidR="00184E3B" w:rsidRPr="00184E3B" w:rsidRDefault="00184E3B" w:rsidP="00184E3B">
      <w:pPr>
        <w:rPr>
          <w:sz w:val="28"/>
          <w:szCs w:val="28"/>
          <w:lang w:val="ru-RU"/>
        </w:rPr>
      </w:pPr>
    </w:p>
    <w:p w14:paraId="2486DECB" w14:textId="77777777" w:rsidR="00742FA2" w:rsidRPr="00742FA2" w:rsidRDefault="00742FA2" w:rsidP="00184E3B">
      <w:pPr>
        <w:pStyle w:val="Heading1"/>
        <w:tabs>
          <w:tab w:val="clear" w:pos="0"/>
          <w:tab w:val="num" w:pos="360"/>
        </w:tabs>
        <w:suppressAutoHyphens w:val="0"/>
        <w:ind w:left="0"/>
        <w:jc w:val="center"/>
        <w:rPr>
          <w:lang w:val="ru-RU"/>
        </w:rPr>
      </w:pPr>
    </w:p>
    <w:sectPr w:rsidR="00742FA2" w:rsidRPr="00742FA2" w:rsidSect="00670A9A">
      <w:footerReference w:type="default" r:id="rId10"/>
      <w:pgSz w:w="11906" w:h="16838"/>
      <w:pgMar w:top="1134" w:right="849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0A490" w14:textId="77777777" w:rsidR="004917CA" w:rsidRDefault="004917CA">
      <w:pPr>
        <w:spacing w:line="240" w:lineRule="auto"/>
      </w:pPr>
      <w:r>
        <w:separator/>
      </w:r>
    </w:p>
  </w:endnote>
  <w:endnote w:type="continuationSeparator" w:id="0">
    <w:p w14:paraId="2A170883" w14:textId="77777777" w:rsidR="004917CA" w:rsidRDefault="004917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3" w:csb1="00000000"/>
  </w:font>
  <w:font w:name="Lohit Hindi">
    <w:altName w:val="MS Gothic"/>
    <w:charset w:val="80"/>
    <w:family w:val="auto"/>
    <w:pitch w:val="variable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Ubuntu">
    <w:altName w:val="Times New Roman"/>
    <w:charset w:val="00"/>
    <w:family w:val="auto"/>
    <w:pitch w:val="variable"/>
  </w:font>
  <w:font w:name="DejaVu Sans">
    <w:altName w:val="Times New Roman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6DED9" w14:textId="77777777" w:rsidR="00581734" w:rsidRDefault="00581734">
    <w:pPr>
      <w:rPr>
        <w:sz w:val="12"/>
        <w:szCs w:val="12"/>
        <w:lang w:val="ru-RU"/>
      </w:rPr>
    </w:pPr>
  </w:p>
  <w:p w14:paraId="2486DEDE" w14:textId="77777777" w:rsidR="00581734" w:rsidRDefault="00581734">
    <w:pPr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F1E6F" w14:textId="77777777" w:rsidR="004917CA" w:rsidRDefault="004917CA">
      <w:pPr>
        <w:spacing w:line="240" w:lineRule="auto"/>
      </w:pPr>
      <w:r>
        <w:separator/>
      </w:r>
    </w:p>
  </w:footnote>
  <w:footnote w:type="continuationSeparator" w:id="0">
    <w:p w14:paraId="3CE5AC87" w14:textId="77777777" w:rsidR="004917CA" w:rsidRDefault="004917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5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176" w:hanging="72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b/>
        <w:i/>
        <w:sz w:val="18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o"/>
      <w:lvlJc w:val="left"/>
      <w:pPr>
        <w:tabs>
          <w:tab w:val="num" w:pos="784"/>
        </w:tabs>
        <w:ind w:left="784" w:hanging="360"/>
      </w:pPr>
      <w:rPr>
        <w:rFonts w:ascii="Courier New" w:hAnsi="Courier New" w:cs="Courier New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o"/>
      <w:lvlJc w:val="left"/>
      <w:pPr>
        <w:tabs>
          <w:tab w:val="num" w:pos="784"/>
        </w:tabs>
        <w:ind w:left="784" w:hanging="360"/>
      </w:pPr>
      <w:rPr>
        <w:rFonts w:ascii="Courier New" w:hAnsi="Courier New" w:cs="Courier New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o"/>
      <w:lvlJc w:val="left"/>
      <w:pPr>
        <w:tabs>
          <w:tab w:val="num" w:pos="784"/>
        </w:tabs>
        <w:ind w:left="784" w:hanging="360"/>
      </w:pPr>
      <w:rPr>
        <w:rFonts w:ascii="Courier New" w:hAnsi="Courier New" w:cs="Courier New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o"/>
      <w:lvlJc w:val="left"/>
      <w:pPr>
        <w:tabs>
          <w:tab w:val="num" w:pos="784"/>
        </w:tabs>
        <w:ind w:left="784" w:hanging="360"/>
      </w:pPr>
      <w:rPr>
        <w:rFonts w:ascii="Courier New" w:hAnsi="Courier New" w:cs="Courier New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o"/>
      <w:lvlJc w:val="left"/>
      <w:pPr>
        <w:tabs>
          <w:tab w:val="num" w:pos="784"/>
        </w:tabs>
        <w:ind w:left="784" w:hanging="360"/>
      </w:pPr>
      <w:rPr>
        <w:rFonts w:ascii="Courier New" w:hAnsi="Courier New" w:cs="Courier New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5" w15:restartNumberingAfterBreak="0">
    <w:nsid w:val="00000010"/>
    <w:multiLevelType w:val="multilevel"/>
    <w:tmpl w:val="00000010"/>
    <w:name w:val="WW8Num18"/>
    <w:lvl w:ilvl="0">
      <w:start w:val="1"/>
      <w:numFmt w:val="bullet"/>
      <w:lvlText w:val="o"/>
      <w:lvlJc w:val="left"/>
      <w:pPr>
        <w:tabs>
          <w:tab w:val="num" w:pos="784"/>
        </w:tabs>
        <w:ind w:left="784" w:hanging="360"/>
      </w:pPr>
      <w:rPr>
        <w:rFonts w:ascii="Courier New" w:hAnsi="Courier New" w:cs="Courier New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16" w15:restartNumberingAfterBreak="0">
    <w:nsid w:val="00000011"/>
    <w:multiLevelType w:val="singleLevel"/>
    <w:tmpl w:val="00000011"/>
    <w:name w:val="WW8Num20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/>
      </w:rPr>
    </w:lvl>
  </w:abstractNum>
  <w:abstractNum w:abstractNumId="17" w15:restartNumberingAfterBreak="0">
    <w:nsid w:val="00000012"/>
    <w:multiLevelType w:val="multilevel"/>
    <w:tmpl w:val="00000012"/>
    <w:name w:val="WW8Num21"/>
    <w:lvl w:ilvl="0">
      <w:start w:val="1"/>
      <w:numFmt w:val="bullet"/>
      <w:lvlText w:val="o"/>
      <w:lvlJc w:val="left"/>
      <w:pPr>
        <w:tabs>
          <w:tab w:val="num" w:pos="784"/>
        </w:tabs>
        <w:ind w:left="784" w:hanging="360"/>
      </w:pPr>
      <w:rPr>
        <w:rFonts w:ascii="Courier New" w:hAnsi="Courier New" w:cs="Courier New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18" w15:restartNumberingAfterBreak="0">
    <w:nsid w:val="00000013"/>
    <w:multiLevelType w:val="multilevel"/>
    <w:tmpl w:val="00000013"/>
    <w:name w:val="WW8Num22"/>
    <w:lvl w:ilvl="0">
      <w:start w:val="1"/>
      <w:numFmt w:val="bullet"/>
      <w:lvlText w:val="o"/>
      <w:lvlJc w:val="left"/>
      <w:pPr>
        <w:tabs>
          <w:tab w:val="num" w:pos="784"/>
        </w:tabs>
        <w:ind w:left="784" w:hanging="360"/>
      </w:pPr>
      <w:rPr>
        <w:rFonts w:ascii="Courier New" w:hAnsi="Courier New" w:cs="Courier New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19" w15:restartNumberingAfterBreak="0">
    <w:nsid w:val="00000014"/>
    <w:multiLevelType w:val="multilevel"/>
    <w:tmpl w:val="00000014"/>
    <w:name w:val="WW8Num23"/>
    <w:lvl w:ilvl="0">
      <w:start w:val="1"/>
      <w:numFmt w:val="bullet"/>
      <w:lvlText w:val="o"/>
      <w:lvlJc w:val="left"/>
      <w:pPr>
        <w:tabs>
          <w:tab w:val="num" w:pos="784"/>
        </w:tabs>
        <w:ind w:left="784" w:hanging="360"/>
      </w:pPr>
      <w:rPr>
        <w:rFonts w:ascii="Courier New" w:hAnsi="Courier New" w:cs="Courier New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20" w15:restartNumberingAfterBreak="0">
    <w:nsid w:val="00000015"/>
    <w:multiLevelType w:val="multilevel"/>
    <w:tmpl w:val="00000015"/>
    <w:name w:val="WW8Num24"/>
    <w:lvl w:ilvl="0">
      <w:start w:val="1"/>
      <w:numFmt w:val="bullet"/>
      <w:lvlText w:val="o"/>
      <w:lvlJc w:val="left"/>
      <w:pPr>
        <w:tabs>
          <w:tab w:val="num" w:pos="784"/>
        </w:tabs>
        <w:ind w:left="784" w:hanging="360"/>
      </w:pPr>
      <w:rPr>
        <w:rFonts w:ascii="Courier New" w:hAnsi="Courier New" w:cs="Courier New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OpenSymbol"/>
      </w:rPr>
    </w:lvl>
  </w:abstractNum>
  <w:abstractNum w:abstractNumId="21" w15:restartNumberingAfterBreak="0">
    <w:nsid w:val="00000016"/>
    <w:multiLevelType w:val="multilevel"/>
    <w:tmpl w:val="00000016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2" w15:restartNumberingAfterBreak="0">
    <w:nsid w:val="020349E4"/>
    <w:multiLevelType w:val="multilevel"/>
    <w:tmpl w:val="E234A2F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3" w15:restartNumberingAfterBreak="0">
    <w:nsid w:val="04112BC9"/>
    <w:multiLevelType w:val="multilevel"/>
    <w:tmpl w:val="ED1E4DE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4" w15:restartNumberingAfterBreak="0">
    <w:nsid w:val="0C721459"/>
    <w:multiLevelType w:val="multilevel"/>
    <w:tmpl w:val="9272884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5" w15:restartNumberingAfterBreak="0">
    <w:nsid w:val="0EDF4451"/>
    <w:multiLevelType w:val="multilevel"/>
    <w:tmpl w:val="3D5C7E3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6" w15:restartNumberingAfterBreak="0">
    <w:nsid w:val="19464329"/>
    <w:multiLevelType w:val="multilevel"/>
    <w:tmpl w:val="9384BF6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1AF857A5"/>
    <w:multiLevelType w:val="multilevel"/>
    <w:tmpl w:val="2D184274"/>
    <w:styleLink w:val="WWOutlineListStyle"/>
    <w:lvl w:ilvl="0">
      <w:start w:val="1"/>
      <w:numFmt w:val="none"/>
      <w:lvlText w:val="%1"/>
      <w:lvlJc w:val="left"/>
    </w:lvl>
    <w:lvl w:ilvl="1">
      <w:start w:val="1"/>
      <w:numFmt w:val="decimal"/>
      <w:lvlText w:val="%2 "/>
      <w:lvlJc w:val="left"/>
    </w:lvl>
    <w:lvl w:ilvl="2">
      <w:start w:val="1"/>
      <w:numFmt w:val="decimal"/>
      <w:lvlText w:val="%1.%2.%3 "/>
      <w:lvlJc w:val="left"/>
    </w:lvl>
    <w:lvl w:ilvl="3">
      <w:start w:val="1"/>
      <w:numFmt w:val="decimal"/>
      <w:lvlText w:val="%1.%2.%3.%4 "/>
      <w:lvlJc w:val="left"/>
    </w:lvl>
    <w:lvl w:ilvl="4">
      <w:start w:val="1"/>
      <w:numFmt w:val="decimal"/>
      <w:lvlText w:val="%1.%2.%3.%4.%5 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8" w15:restartNumberingAfterBreak="0">
    <w:nsid w:val="1CDE31F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5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4176" w:hanging="72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b/>
        <w:i/>
        <w:sz w:val="18"/>
      </w:rPr>
    </w:lvl>
  </w:abstractNum>
  <w:abstractNum w:abstractNumId="29" w15:restartNumberingAfterBreak="0">
    <w:nsid w:val="209E74ED"/>
    <w:multiLevelType w:val="multilevel"/>
    <w:tmpl w:val="E132D9E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0" w15:restartNumberingAfterBreak="0">
    <w:nsid w:val="2BB44D5F"/>
    <w:multiLevelType w:val="multilevel"/>
    <w:tmpl w:val="E258D58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1" w15:restartNumberingAfterBreak="0">
    <w:nsid w:val="344A41C7"/>
    <w:multiLevelType w:val="multilevel"/>
    <w:tmpl w:val="7FC4E8D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2" w15:restartNumberingAfterBreak="0">
    <w:nsid w:val="42E0517C"/>
    <w:multiLevelType w:val="multilevel"/>
    <w:tmpl w:val="864C819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3" w15:restartNumberingAfterBreak="0">
    <w:nsid w:val="54CE29DF"/>
    <w:multiLevelType w:val="multilevel"/>
    <w:tmpl w:val="2F4AA50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4" w15:restartNumberingAfterBreak="0">
    <w:nsid w:val="5B57524F"/>
    <w:multiLevelType w:val="multilevel"/>
    <w:tmpl w:val="B7C212C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5" w15:restartNumberingAfterBreak="0">
    <w:nsid w:val="69651288"/>
    <w:multiLevelType w:val="multilevel"/>
    <w:tmpl w:val="42EA9CE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6" w15:restartNumberingAfterBreak="0">
    <w:nsid w:val="69BF2413"/>
    <w:multiLevelType w:val="multilevel"/>
    <w:tmpl w:val="2EB6686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7" w15:restartNumberingAfterBreak="0">
    <w:nsid w:val="6A6744C5"/>
    <w:multiLevelType w:val="multilevel"/>
    <w:tmpl w:val="E05A842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8" w15:restartNumberingAfterBreak="0">
    <w:nsid w:val="6FC9358C"/>
    <w:multiLevelType w:val="multilevel"/>
    <w:tmpl w:val="E4EA96A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9" w15:restartNumberingAfterBreak="0">
    <w:nsid w:val="719F42E8"/>
    <w:multiLevelType w:val="multilevel"/>
    <w:tmpl w:val="06E839E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0" w15:restartNumberingAfterBreak="0">
    <w:nsid w:val="7A764D01"/>
    <w:multiLevelType w:val="multilevel"/>
    <w:tmpl w:val="B13E38C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7"/>
  </w:num>
  <w:num w:numId="24">
    <w:abstractNumId w:val="23"/>
  </w:num>
  <w:num w:numId="25">
    <w:abstractNumId w:val="35"/>
  </w:num>
  <w:num w:numId="26">
    <w:abstractNumId w:val="32"/>
  </w:num>
  <w:num w:numId="27">
    <w:abstractNumId w:val="38"/>
  </w:num>
  <w:num w:numId="28">
    <w:abstractNumId w:val="37"/>
  </w:num>
  <w:num w:numId="29">
    <w:abstractNumId w:val="39"/>
  </w:num>
  <w:num w:numId="30">
    <w:abstractNumId w:val="34"/>
  </w:num>
  <w:num w:numId="31">
    <w:abstractNumId w:val="29"/>
  </w:num>
  <w:num w:numId="32">
    <w:abstractNumId w:val="36"/>
  </w:num>
  <w:num w:numId="33">
    <w:abstractNumId w:val="33"/>
  </w:num>
  <w:num w:numId="34">
    <w:abstractNumId w:val="25"/>
  </w:num>
  <w:num w:numId="35">
    <w:abstractNumId w:val="31"/>
  </w:num>
  <w:num w:numId="36">
    <w:abstractNumId w:val="30"/>
  </w:num>
  <w:num w:numId="37">
    <w:abstractNumId w:val="40"/>
  </w:num>
  <w:num w:numId="38">
    <w:abstractNumId w:val="24"/>
  </w:num>
  <w:num w:numId="39">
    <w:abstractNumId w:val="26"/>
  </w:num>
  <w:num w:numId="40">
    <w:abstractNumId w:val="22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141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25"/>
    <w:rsid w:val="00056360"/>
    <w:rsid w:val="00067504"/>
    <w:rsid w:val="0007554A"/>
    <w:rsid w:val="0009526D"/>
    <w:rsid w:val="000B72C7"/>
    <w:rsid w:val="00167300"/>
    <w:rsid w:val="00184E3B"/>
    <w:rsid w:val="001B2DA4"/>
    <w:rsid w:val="001F3054"/>
    <w:rsid w:val="002726FE"/>
    <w:rsid w:val="0029586B"/>
    <w:rsid w:val="00410DC7"/>
    <w:rsid w:val="00433DE2"/>
    <w:rsid w:val="00446253"/>
    <w:rsid w:val="004917CA"/>
    <w:rsid w:val="00564B66"/>
    <w:rsid w:val="00581734"/>
    <w:rsid w:val="005D2CDB"/>
    <w:rsid w:val="005F1EDA"/>
    <w:rsid w:val="006619E1"/>
    <w:rsid w:val="00670A9A"/>
    <w:rsid w:val="00742FA2"/>
    <w:rsid w:val="00782CD0"/>
    <w:rsid w:val="008C15E9"/>
    <w:rsid w:val="008F373E"/>
    <w:rsid w:val="00905427"/>
    <w:rsid w:val="00920A28"/>
    <w:rsid w:val="009914B5"/>
    <w:rsid w:val="00994525"/>
    <w:rsid w:val="00AF38D4"/>
    <w:rsid w:val="00B24625"/>
    <w:rsid w:val="00B7146A"/>
    <w:rsid w:val="00C83AD1"/>
    <w:rsid w:val="00C8404C"/>
    <w:rsid w:val="00CA0AB1"/>
    <w:rsid w:val="00D82EA4"/>
    <w:rsid w:val="00D921A1"/>
    <w:rsid w:val="00E10620"/>
    <w:rsid w:val="00E40B2A"/>
    <w:rsid w:val="00E93943"/>
    <w:rsid w:val="00EA557E"/>
    <w:rsid w:val="00EC09B8"/>
    <w:rsid w:val="00F170A7"/>
    <w:rsid w:val="00F63594"/>
    <w:rsid w:val="00FC7C4B"/>
    <w:rsid w:val="00FF06E9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86DE91"/>
  <w15:docId w15:val="{227FA36B-2652-7841-91C6-DB6C14FD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73E"/>
    <w:pPr>
      <w:widowControl w:val="0"/>
      <w:suppressAutoHyphens/>
      <w:spacing w:line="240" w:lineRule="atLeast"/>
      <w:ind w:firstLine="720"/>
      <w:jc w:val="both"/>
    </w:pPr>
    <w:rPr>
      <w:lang w:val="en-US" w:eastAsia="zh-CN"/>
    </w:rPr>
  </w:style>
  <w:style w:type="paragraph" w:styleId="Heading1">
    <w:name w:val="heading 1"/>
    <w:basedOn w:val="Normal"/>
    <w:next w:val="BodyText"/>
    <w:qFormat/>
    <w:rsid w:val="008F373E"/>
    <w:pPr>
      <w:keepNext/>
      <w:tabs>
        <w:tab w:val="num" w:pos="0"/>
      </w:tabs>
      <w:spacing w:before="24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Heading1"/>
    <w:next w:val="BodyText"/>
    <w:qFormat/>
    <w:rsid w:val="008F373E"/>
    <w:pPr>
      <w:numPr>
        <w:ilvl w:val="1"/>
      </w:numPr>
      <w:tabs>
        <w:tab w:val="num" w:pos="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8F373E"/>
    <w:pPr>
      <w:numPr>
        <w:ilvl w:val="2"/>
      </w:numPr>
      <w:tabs>
        <w:tab w:val="num" w:pos="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8F373E"/>
    <w:pPr>
      <w:numPr>
        <w:ilvl w:val="3"/>
      </w:numPr>
      <w:tabs>
        <w:tab w:val="num" w:pos="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8F373E"/>
    <w:pPr>
      <w:tabs>
        <w:tab w:val="num" w:pos="0"/>
      </w:tabs>
      <w:spacing w:before="240" w:after="60"/>
      <w:ind w:left="4176"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8F373E"/>
    <w:pPr>
      <w:tabs>
        <w:tab w:val="num" w:pos="0"/>
      </w:tabs>
      <w:spacing w:before="240" w:after="60"/>
      <w:ind w:left="4320"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8F373E"/>
    <w:pPr>
      <w:tabs>
        <w:tab w:val="num" w:pos="0"/>
      </w:tabs>
      <w:spacing w:before="240" w:after="60"/>
      <w:ind w:left="5040" w:hanging="720"/>
      <w:outlineLvl w:val="6"/>
    </w:pPr>
  </w:style>
  <w:style w:type="paragraph" w:styleId="Heading8">
    <w:name w:val="heading 8"/>
    <w:basedOn w:val="Normal"/>
    <w:next w:val="BodyText"/>
    <w:qFormat/>
    <w:rsid w:val="008F373E"/>
    <w:pPr>
      <w:tabs>
        <w:tab w:val="num" w:pos="0"/>
      </w:tabs>
      <w:spacing w:before="240" w:after="60"/>
      <w:ind w:left="5760"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8F373E"/>
    <w:pPr>
      <w:tabs>
        <w:tab w:val="num" w:pos="0"/>
      </w:tabs>
      <w:spacing w:before="240" w:after="60"/>
      <w:ind w:left="6480"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sid w:val="008F373E"/>
    <w:rPr>
      <w:rFonts w:ascii="Symbol" w:hAnsi="Symbol" w:cs="Symbol"/>
    </w:rPr>
  </w:style>
  <w:style w:type="character" w:customStyle="1" w:styleId="WW8Num6z0">
    <w:name w:val="WW8Num6z0"/>
    <w:rsid w:val="008F373E"/>
    <w:rPr>
      <w:rFonts w:ascii="Symbol" w:hAnsi="Symbol" w:cs="Symbol"/>
    </w:rPr>
  </w:style>
  <w:style w:type="character" w:customStyle="1" w:styleId="WW8Num8z8">
    <w:name w:val="WW8Num8z8"/>
    <w:rsid w:val="008F373E"/>
    <w:rPr>
      <w:b/>
      <w:i/>
      <w:sz w:val="18"/>
    </w:rPr>
  </w:style>
  <w:style w:type="character" w:customStyle="1" w:styleId="WW8Num9z0">
    <w:name w:val="WW8Num9z0"/>
    <w:rsid w:val="008F373E"/>
    <w:rPr>
      <w:rFonts w:ascii="Courier New" w:hAnsi="Courier New" w:cs="Courier New"/>
    </w:rPr>
  </w:style>
  <w:style w:type="character" w:customStyle="1" w:styleId="WW8Num9z1">
    <w:name w:val="WW8Num9z1"/>
    <w:rsid w:val="008F373E"/>
    <w:rPr>
      <w:rFonts w:ascii="Wingdings 2" w:hAnsi="Wingdings 2" w:cs="OpenSymbol"/>
    </w:rPr>
  </w:style>
  <w:style w:type="character" w:customStyle="1" w:styleId="WW8Num10z0">
    <w:name w:val="WW8Num10z0"/>
    <w:rsid w:val="008F373E"/>
    <w:rPr>
      <w:rFonts w:ascii="Courier New" w:hAnsi="Courier New" w:cs="Courier New"/>
    </w:rPr>
  </w:style>
  <w:style w:type="character" w:customStyle="1" w:styleId="WW8Num10z1">
    <w:name w:val="WW8Num10z1"/>
    <w:rsid w:val="008F373E"/>
    <w:rPr>
      <w:rFonts w:ascii="Wingdings 2" w:hAnsi="Wingdings 2" w:cs="OpenSymbol"/>
    </w:rPr>
  </w:style>
  <w:style w:type="character" w:customStyle="1" w:styleId="WW8Num11z0">
    <w:name w:val="WW8Num11z0"/>
    <w:rsid w:val="008F373E"/>
    <w:rPr>
      <w:rFonts w:ascii="Courier New" w:hAnsi="Courier New" w:cs="Courier New"/>
    </w:rPr>
  </w:style>
  <w:style w:type="character" w:customStyle="1" w:styleId="WW8Num11z1">
    <w:name w:val="WW8Num11z1"/>
    <w:rsid w:val="008F373E"/>
    <w:rPr>
      <w:rFonts w:ascii="Wingdings 2" w:hAnsi="Wingdings 2" w:cs="OpenSymbol"/>
    </w:rPr>
  </w:style>
  <w:style w:type="character" w:customStyle="1" w:styleId="WW8Num12z0">
    <w:name w:val="WW8Num12z0"/>
    <w:rsid w:val="008F373E"/>
    <w:rPr>
      <w:rFonts w:ascii="Courier New" w:hAnsi="Courier New" w:cs="Courier New"/>
    </w:rPr>
  </w:style>
  <w:style w:type="character" w:customStyle="1" w:styleId="WW8Num12z1">
    <w:name w:val="WW8Num12z1"/>
    <w:rsid w:val="008F373E"/>
    <w:rPr>
      <w:rFonts w:ascii="Wingdings 2" w:hAnsi="Wingdings 2" w:cs="OpenSymbol"/>
    </w:rPr>
  </w:style>
  <w:style w:type="character" w:customStyle="1" w:styleId="WW8Num13z0">
    <w:name w:val="WW8Num13z0"/>
    <w:rsid w:val="008F373E"/>
    <w:rPr>
      <w:rFonts w:ascii="Symbol" w:hAnsi="Symbol" w:cs="Symbol"/>
    </w:rPr>
  </w:style>
  <w:style w:type="character" w:customStyle="1" w:styleId="WW8Num13z1">
    <w:name w:val="WW8Num13z1"/>
    <w:rsid w:val="008F373E"/>
    <w:rPr>
      <w:rFonts w:ascii="Courier New" w:hAnsi="Courier New" w:cs="Courier New"/>
    </w:rPr>
  </w:style>
  <w:style w:type="character" w:customStyle="1" w:styleId="WW8Num13z2">
    <w:name w:val="WW8Num13z2"/>
    <w:rsid w:val="008F373E"/>
    <w:rPr>
      <w:rFonts w:ascii="Wingdings" w:hAnsi="Wingdings" w:cs="Wingdings"/>
    </w:rPr>
  </w:style>
  <w:style w:type="character" w:customStyle="1" w:styleId="WW8Num14z0">
    <w:name w:val="WW8Num14z0"/>
    <w:rsid w:val="008F373E"/>
    <w:rPr>
      <w:rFonts w:ascii="Courier New" w:hAnsi="Courier New" w:cs="Courier New"/>
    </w:rPr>
  </w:style>
  <w:style w:type="character" w:customStyle="1" w:styleId="WW8Num14z1">
    <w:name w:val="WW8Num14z1"/>
    <w:rsid w:val="008F373E"/>
    <w:rPr>
      <w:rFonts w:ascii="Wingdings 2" w:hAnsi="Wingdings 2" w:cs="OpenSymbol"/>
    </w:rPr>
  </w:style>
  <w:style w:type="character" w:customStyle="1" w:styleId="WW8Num16z0">
    <w:name w:val="WW8Num16z0"/>
    <w:rsid w:val="008F373E"/>
    <w:rPr>
      <w:rFonts w:ascii="Symbol" w:hAnsi="Symbol" w:cs="Symbol"/>
    </w:rPr>
  </w:style>
  <w:style w:type="character" w:customStyle="1" w:styleId="WW8Num16z1">
    <w:name w:val="WW8Num16z1"/>
    <w:rsid w:val="008F373E"/>
    <w:rPr>
      <w:rFonts w:ascii="Courier New" w:hAnsi="Courier New" w:cs="Courier New"/>
    </w:rPr>
  </w:style>
  <w:style w:type="character" w:customStyle="1" w:styleId="WW8Num16z2">
    <w:name w:val="WW8Num16z2"/>
    <w:rsid w:val="008F373E"/>
    <w:rPr>
      <w:rFonts w:ascii="Wingdings" w:hAnsi="Wingdings" w:cs="Wingdings"/>
    </w:rPr>
  </w:style>
  <w:style w:type="character" w:customStyle="1" w:styleId="WW8Num18z0">
    <w:name w:val="WW8Num18z0"/>
    <w:rsid w:val="008F373E"/>
    <w:rPr>
      <w:rFonts w:ascii="Courier New" w:hAnsi="Courier New" w:cs="Courier New"/>
    </w:rPr>
  </w:style>
  <w:style w:type="character" w:customStyle="1" w:styleId="WW8Num18z1">
    <w:name w:val="WW8Num18z1"/>
    <w:rsid w:val="008F373E"/>
    <w:rPr>
      <w:rFonts w:ascii="Wingdings 2" w:hAnsi="Wingdings 2" w:cs="OpenSymbol"/>
    </w:rPr>
  </w:style>
  <w:style w:type="character" w:customStyle="1" w:styleId="WW8Num20z0">
    <w:name w:val="WW8Num20z0"/>
    <w:rsid w:val="008F373E"/>
    <w:rPr>
      <w:rFonts w:ascii="Symbol" w:hAnsi="Symbol" w:cs="Symbol"/>
    </w:rPr>
  </w:style>
  <w:style w:type="character" w:customStyle="1" w:styleId="WW8Num20z1">
    <w:name w:val="WW8Num20z1"/>
    <w:rsid w:val="008F373E"/>
    <w:rPr>
      <w:rFonts w:ascii="Courier New" w:hAnsi="Courier New" w:cs="Courier New"/>
    </w:rPr>
  </w:style>
  <w:style w:type="character" w:customStyle="1" w:styleId="WW8Num20z2">
    <w:name w:val="WW8Num20z2"/>
    <w:rsid w:val="008F373E"/>
    <w:rPr>
      <w:rFonts w:ascii="Wingdings" w:hAnsi="Wingdings" w:cs="Wingdings"/>
    </w:rPr>
  </w:style>
  <w:style w:type="character" w:customStyle="1" w:styleId="WW8Num21z0">
    <w:name w:val="WW8Num21z0"/>
    <w:rsid w:val="008F373E"/>
    <w:rPr>
      <w:rFonts w:ascii="Courier New" w:hAnsi="Courier New" w:cs="Courier New"/>
    </w:rPr>
  </w:style>
  <w:style w:type="character" w:customStyle="1" w:styleId="WW8Num21z1">
    <w:name w:val="WW8Num21z1"/>
    <w:rsid w:val="008F373E"/>
    <w:rPr>
      <w:rFonts w:ascii="Wingdings 2" w:hAnsi="Wingdings 2" w:cs="OpenSymbol"/>
    </w:rPr>
  </w:style>
  <w:style w:type="character" w:customStyle="1" w:styleId="WW8Num22z0">
    <w:name w:val="WW8Num22z0"/>
    <w:rsid w:val="008F373E"/>
    <w:rPr>
      <w:rFonts w:ascii="Courier New" w:hAnsi="Courier New" w:cs="Courier New"/>
    </w:rPr>
  </w:style>
  <w:style w:type="character" w:customStyle="1" w:styleId="WW8Num22z1">
    <w:name w:val="WW8Num22z1"/>
    <w:rsid w:val="008F373E"/>
    <w:rPr>
      <w:rFonts w:ascii="Wingdings 2" w:hAnsi="Wingdings 2" w:cs="OpenSymbol"/>
    </w:rPr>
  </w:style>
  <w:style w:type="character" w:customStyle="1" w:styleId="WW8Num23z0">
    <w:name w:val="WW8Num23z0"/>
    <w:rsid w:val="008F373E"/>
    <w:rPr>
      <w:rFonts w:ascii="Courier New" w:hAnsi="Courier New" w:cs="Courier New"/>
    </w:rPr>
  </w:style>
  <w:style w:type="character" w:customStyle="1" w:styleId="WW8Num23z1">
    <w:name w:val="WW8Num23z1"/>
    <w:rsid w:val="008F373E"/>
    <w:rPr>
      <w:rFonts w:ascii="Wingdings 2" w:hAnsi="Wingdings 2" w:cs="OpenSymbol"/>
    </w:rPr>
  </w:style>
  <w:style w:type="character" w:customStyle="1" w:styleId="WW8Num24z0">
    <w:name w:val="WW8Num24z0"/>
    <w:rsid w:val="008F373E"/>
    <w:rPr>
      <w:rFonts w:ascii="Courier New" w:hAnsi="Courier New" w:cs="Courier New"/>
    </w:rPr>
  </w:style>
  <w:style w:type="character" w:customStyle="1" w:styleId="WW8Num24z1">
    <w:name w:val="WW8Num24z1"/>
    <w:rsid w:val="008F373E"/>
    <w:rPr>
      <w:rFonts w:ascii="Wingdings 2" w:hAnsi="Wingdings 2" w:cs="OpenSymbol"/>
    </w:rPr>
  </w:style>
  <w:style w:type="character" w:customStyle="1" w:styleId="WW8Num25z0">
    <w:name w:val="WW8Num25z0"/>
    <w:rsid w:val="008F373E"/>
    <w:rPr>
      <w:rFonts w:ascii="Symbol" w:hAnsi="Symbol" w:cs="Symbol"/>
      <w:sz w:val="20"/>
    </w:rPr>
  </w:style>
  <w:style w:type="character" w:customStyle="1" w:styleId="WW8Num25z1">
    <w:name w:val="WW8Num25z1"/>
    <w:rsid w:val="008F373E"/>
    <w:rPr>
      <w:rFonts w:ascii="Courier New" w:hAnsi="Courier New" w:cs="Courier New"/>
      <w:sz w:val="20"/>
    </w:rPr>
  </w:style>
  <w:style w:type="character" w:customStyle="1" w:styleId="WW8Num25z2">
    <w:name w:val="WW8Num25z2"/>
    <w:rsid w:val="008F373E"/>
    <w:rPr>
      <w:rFonts w:ascii="Wingdings" w:hAnsi="Wingdings" w:cs="Wingdings"/>
      <w:sz w:val="20"/>
    </w:rPr>
  </w:style>
  <w:style w:type="character" w:customStyle="1" w:styleId="1">
    <w:name w:val="Основной шрифт абзаца1"/>
    <w:rsid w:val="008F373E"/>
  </w:style>
  <w:style w:type="character" w:customStyle="1" w:styleId="a">
    <w:name w:val="Основной текст Знак"/>
    <w:rsid w:val="008F373E"/>
    <w:rPr>
      <w:lang w:val="en-US"/>
    </w:rPr>
  </w:style>
  <w:style w:type="character" w:customStyle="1" w:styleId="HTML">
    <w:name w:val="Адрес HTML Знак"/>
    <w:rsid w:val="008F373E"/>
    <w:rPr>
      <w:i/>
      <w:iCs/>
      <w:lang w:val="en-US"/>
    </w:rPr>
  </w:style>
  <w:style w:type="character" w:styleId="HTMLAcronym">
    <w:name w:val="HTML Acronym"/>
    <w:rsid w:val="008F373E"/>
  </w:style>
  <w:style w:type="character" w:customStyle="1" w:styleId="a0">
    <w:name w:val="Верхний колонтитул Знак"/>
    <w:rsid w:val="008F373E"/>
    <w:rPr>
      <w:lang w:val="en-US"/>
    </w:rPr>
  </w:style>
  <w:style w:type="character" w:styleId="Emphasis">
    <w:name w:val="Emphasis"/>
    <w:qFormat/>
    <w:rsid w:val="008F373E"/>
    <w:rPr>
      <w:i/>
      <w:iCs/>
    </w:rPr>
  </w:style>
  <w:style w:type="character" w:styleId="Hyperlink">
    <w:name w:val="Hyperlink"/>
    <w:rsid w:val="008F373E"/>
    <w:rPr>
      <w:color w:val="0000FF"/>
      <w:u w:val="single"/>
    </w:rPr>
  </w:style>
  <w:style w:type="character" w:customStyle="1" w:styleId="a1">
    <w:name w:val="Дата Знак"/>
    <w:rsid w:val="008F373E"/>
    <w:rPr>
      <w:lang w:val="en-US"/>
    </w:rPr>
  </w:style>
  <w:style w:type="character" w:customStyle="1" w:styleId="a2">
    <w:name w:val="Заголовок записки Знак"/>
    <w:rsid w:val="008F373E"/>
    <w:rPr>
      <w:lang w:val="en-US"/>
    </w:rPr>
  </w:style>
  <w:style w:type="character" w:customStyle="1" w:styleId="a3">
    <w:name w:val="Символ сноски"/>
    <w:rsid w:val="008F373E"/>
    <w:rPr>
      <w:sz w:val="20"/>
      <w:vertAlign w:val="superscript"/>
    </w:rPr>
  </w:style>
  <w:style w:type="character" w:styleId="HTMLKeyboard">
    <w:name w:val="HTML Keyboard"/>
    <w:rsid w:val="008F373E"/>
    <w:rPr>
      <w:rFonts w:ascii="Courier New" w:hAnsi="Courier New" w:cs="Courier New"/>
      <w:sz w:val="20"/>
      <w:szCs w:val="20"/>
    </w:rPr>
  </w:style>
  <w:style w:type="character" w:styleId="HTMLCode">
    <w:name w:val="HTML Code"/>
    <w:rsid w:val="008F373E"/>
    <w:rPr>
      <w:rFonts w:ascii="Courier New" w:hAnsi="Courier New" w:cs="Courier New"/>
      <w:sz w:val="20"/>
      <w:szCs w:val="20"/>
    </w:rPr>
  </w:style>
  <w:style w:type="character" w:customStyle="1" w:styleId="a4">
    <w:name w:val="Название Знак"/>
    <w:rsid w:val="008F373E"/>
    <w:rPr>
      <w:rFonts w:ascii="Helvetica" w:hAnsi="Helvetica" w:cs="Helvetica"/>
      <w:b/>
      <w:sz w:val="36"/>
      <w:lang w:val="en-US"/>
    </w:rPr>
  </w:style>
  <w:style w:type="character" w:customStyle="1" w:styleId="a5">
    <w:name w:val="Нижний колонтитул Знак"/>
    <w:rsid w:val="008F373E"/>
    <w:rPr>
      <w:lang w:val="en-US"/>
    </w:rPr>
  </w:style>
  <w:style w:type="character" w:styleId="PageNumber">
    <w:name w:val="page number"/>
    <w:rsid w:val="008F373E"/>
  </w:style>
  <w:style w:type="character" w:styleId="HTMLDefinition">
    <w:name w:val="HTML Definition"/>
    <w:rsid w:val="008F373E"/>
    <w:rPr>
      <w:i/>
      <w:iCs/>
    </w:rPr>
  </w:style>
  <w:style w:type="character" w:styleId="HTMLVariable">
    <w:name w:val="HTML Variable"/>
    <w:rsid w:val="008F373E"/>
    <w:rPr>
      <w:i/>
      <w:iCs/>
    </w:rPr>
  </w:style>
  <w:style w:type="character" w:styleId="HTMLTypewriter">
    <w:name w:val="HTML Typewriter"/>
    <w:rsid w:val="008F373E"/>
    <w:rPr>
      <w:rFonts w:ascii="Courier New" w:hAnsi="Courier New" w:cs="Courier New"/>
      <w:sz w:val="20"/>
      <w:szCs w:val="20"/>
    </w:rPr>
  </w:style>
  <w:style w:type="character" w:customStyle="1" w:styleId="a6">
    <w:name w:val="Подзаголовок Знак"/>
    <w:rsid w:val="008F373E"/>
    <w:rPr>
      <w:rFonts w:ascii="Arial" w:hAnsi="Arial" w:cs="Arial"/>
      <w:sz w:val="24"/>
      <w:szCs w:val="24"/>
      <w:lang w:val="en-US"/>
    </w:rPr>
  </w:style>
  <w:style w:type="character" w:customStyle="1" w:styleId="a7">
    <w:name w:val="Подпись Знак"/>
    <w:rsid w:val="008F373E"/>
    <w:rPr>
      <w:lang w:val="en-US"/>
    </w:rPr>
  </w:style>
  <w:style w:type="character" w:customStyle="1" w:styleId="a8">
    <w:name w:val="Приветствие Знак"/>
    <w:rsid w:val="008F373E"/>
    <w:rPr>
      <w:lang w:val="en-US"/>
    </w:rPr>
  </w:style>
  <w:style w:type="character" w:styleId="FollowedHyperlink">
    <w:name w:val="FollowedHyperlink"/>
    <w:rsid w:val="008F373E"/>
    <w:rPr>
      <w:color w:val="800080"/>
      <w:u w:val="single"/>
    </w:rPr>
  </w:style>
  <w:style w:type="character" w:customStyle="1" w:styleId="a9">
    <w:name w:val="Прощание Знак"/>
    <w:rsid w:val="008F373E"/>
    <w:rPr>
      <w:lang w:val="en-US"/>
    </w:rPr>
  </w:style>
  <w:style w:type="character" w:customStyle="1" w:styleId="HTML0">
    <w:name w:val="Стандартный HTML Знак"/>
    <w:rsid w:val="008F373E"/>
    <w:rPr>
      <w:rFonts w:ascii="Courier New" w:hAnsi="Courier New" w:cs="Courier New"/>
      <w:lang w:val="en-US"/>
    </w:rPr>
  </w:style>
  <w:style w:type="character" w:styleId="Strong">
    <w:name w:val="Strong"/>
    <w:qFormat/>
    <w:rsid w:val="008F373E"/>
    <w:rPr>
      <w:b/>
      <w:bCs w:val="0"/>
    </w:rPr>
  </w:style>
  <w:style w:type="character" w:customStyle="1" w:styleId="aa">
    <w:name w:val="Схема документа Знак"/>
    <w:rsid w:val="008F373E"/>
    <w:rPr>
      <w:rFonts w:ascii="Tahoma" w:hAnsi="Tahoma" w:cs="Tahoma"/>
      <w:shd w:val="clear" w:color="auto" w:fill="000080"/>
      <w:lang w:val="en-US"/>
    </w:rPr>
  </w:style>
  <w:style w:type="character" w:customStyle="1" w:styleId="ab">
    <w:name w:val="Текст Знак"/>
    <w:rsid w:val="008F373E"/>
    <w:rPr>
      <w:rFonts w:ascii="Courier" w:hAnsi="Courier" w:cs="Courier New"/>
      <w:lang w:val="en-US"/>
    </w:rPr>
  </w:style>
  <w:style w:type="character" w:customStyle="1" w:styleId="ac">
    <w:name w:val="Текст выноски Знак"/>
    <w:rsid w:val="008F373E"/>
    <w:rPr>
      <w:rFonts w:ascii="Tahoma" w:hAnsi="Tahoma" w:cs="Tahoma"/>
      <w:sz w:val="16"/>
      <w:szCs w:val="16"/>
      <w:lang w:val="en-US"/>
    </w:rPr>
  </w:style>
  <w:style w:type="character" w:customStyle="1" w:styleId="ad">
    <w:name w:val="Текст сноски Знак"/>
    <w:rsid w:val="008F373E"/>
    <w:rPr>
      <w:rFonts w:ascii="Helvetica" w:hAnsi="Helvetica" w:cs="Helvetica"/>
      <w:sz w:val="16"/>
      <w:lang w:val="en-US"/>
    </w:rPr>
  </w:style>
  <w:style w:type="character" w:styleId="HTMLCite">
    <w:name w:val="HTML Cite"/>
    <w:rsid w:val="008F373E"/>
    <w:rPr>
      <w:i/>
      <w:iCs/>
    </w:rPr>
  </w:style>
  <w:style w:type="character" w:customStyle="1" w:styleId="ae">
    <w:name w:val="Шапка Знак"/>
    <w:rsid w:val="008F373E"/>
    <w:rPr>
      <w:rFonts w:ascii="Arial" w:hAnsi="Arial" w:cs="Arial"/>
      <w:sz w:val="24"/>
      <w:szCs w:val="24"/>
      <w:shd w:val="clear" w:color="auto" w:fill="CCCCCC"/>
      <w:lang w:val="en-US"/>
    </w:rPr>
  </w:style>
  <w:style w:type="character" w:customStyle="1" w:styleId="af">
    <w:name w:val="Электронная подпись Знак"/>
    <w:rsid w:val="008F373E"/>
    <w:rPr>
      <w:lang w:val="en-US"/>
    </w:rPr>
  </w:style>
  <w:style w:type="paragraph" w:customStyle="1" w:styleId="af0">
    <w:name w:val="Заголовок"/>
    <w:basedOn w:val="Normal"/>
    <w:next w:val="BodyText"/>
    <w:rsid w:val="008F373E"/>
    <w:pPr>
      <w:spacing w:line="240" w:lineRule="auto"/>
      <w:jc w:val="center"/>
    </w:pPr>
    <w:rPr>
      <w:rFonts w:ascii="Helvetica" w:hAnsi="Helvetica" w:cs="Helvetica"/>
      <w:b/>
      <w:sz w:val="36"/>
    </w:rPr>
  </w:style>
  <w:style w:type="paragraph" w:styleId="BodyText">
    <w:name w:val="Body Text"/>
    <w:basedOn w:val="Normal"/>
    <w:rsid w:val="008F373E"/>
    <w:pPr>
      <w:keepLines/>
      <w:spacing w:after="120"/>
    </w:pPr>
  </w:style>
  <w:style w:type="paragraph" w:styleId="List">
    <w:name w:val="List"/>
    <w:basedOn w:val="Normal"/>
    <w:rsid w:val="008F373E"/>
    <w:pPr>
      <w:ind w:left="567"/>
    </w:pPr>
  </w:style>
  <w:style w:type="paragraph" w:styleId="Caption">
    <w:name w:val="caption"/>
    <w:basedOn w:val="Normal"/>
    <w:qFormat/>
    <w:rsid w:val="008F373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Normal"/>
    <w:rsid w:val="008F373E"/>
    <w:pPr>
      <w:suppressLineNumbers/>
    </w:pPr>
    <w:rPr>
      <w:rFonts w:cs="Lohit Hindi"/>
    </w:rPr>
  </w:style>
  <w:style w:type="paragraph" w:customStyle="1" w:styleId="Captionstyle">
    <w:name w:val="Caption_style"/>
    <w:basedOn w:val="BodyText"/>
    <w:rsid w:val="008F373E"/>
    <w:pPr>
      <w:jc w:val="center"/>
    </w:pPr>
    <w:rPr>
      <w:sz w:val="16"/>
    </w:rPr>
  </w:style>
  <w:style w:type="paragraph" w:customStyle="1" w:styleId="CodeText">
    <w:name w:val="Code Text"/>
    <w:basedOn w:val="Normal"/>
    <w:rsid w:val="008F373E"/>
    <w:pPr>
      <w:spacing w:line="180" w:lineRule="atLeast"/>
      <w:ind w:left="567" w:right="432"/>
    </w:pPr>
    <w:rPr>
      <w:rFonts w:ascii="Courier New" w:hAnsi="Courier New" w:cs="Courier New"/>
      <w:sz w:val="16"/>
      <w:lang w:val="ru-RU" w:eastAsia="ru-RU"/>
    </w:rPr>
  </w:style>
  <w:style w:type="paragraph" w:customStyle="1" w:styleId="CompanyName">
    <w:name w:val="Company Name"/>
    <w:basedOn w:val="Normal"/>
    <w:rsid w:val="008F373E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 w:cs="Arial Black"/>
      <w:spacing w:val="-25"/>
      <w:kern w:val="1"/>
      <w:sz w:val="32"/>
    </w:rPr>
  </w:style>
  <w:style w:type="paragraph" w:customStyle="1" w:styleId="InfoBlue">
    <w:name w:val="InfoBlue"/>
    <w:basedOn w:val="Normal"/>
    <w:next w:val="BodyText"/>
    <w:rsid w:val="008F373E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customStyle="1" w:styleId="Note">
    <w:name w:val="Note"/>
    <w:basedOn w:val="Normal"/>
    <w:rsid w:val="008F373E"/>
    <w:rPr>
      <w:b/>
    </w:rPr>
  </w:style>
  <w:style w:type="paragraph" w:customStyle="1" w:styleId="TitleSubject">
    <w:name w:val="Title Subject"/>
    <w:basedOn w:val="Normal"/>
    <w:next w:val="Normal"/>
    <w:rsid w:val="008F373E"/>
    <w:pPr>
      <w:keepNext/>
      <w:keepLines/>
      <w:pBdr>
        <w:bottom w:val="single" w:sz="24" w:space="1" w:color="000000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 w:cs="Arial Black"/>
      <w:b/>
      <w:kern w:val="1"/>
      <w:sz w:val="44"/>
    </w:rPr>
  </w:style>
  <w:style w:type="paragraph" w:customStyle="1" w:styleId="SubtitleCover">
    <w:name w:val="Subtitle Cover"/>
    <w:basedOn w:val="TitleSubject"/>
    <w:next w:val="BodyText"/>
    <w:rsid w:val="008F373E"/>
    <w:pPr>
      <w:pBdr>
        <w:top w:val="single" w:sz="6" w:space="24" w:color="000000"/>
      </w:pBdr>
      <w:tabs>
        <w:tab w:val="clear" w:pos="0"/>
      </w:tabs>
      <w:spacing w:line="480" w:lineRule="atLeast"/>
      <w:ind w:right="0"/>
    </w:pPr>
    <w:rPr>
      <w:rFonts w:ascii="Arial" w:hAnsi="Arial" w:cs="Arial"/>
      <w:b w:val="0"/>
      <w:spacing w:val="-30"/>
      <w:sz w:val="48"/>
    </w:rPr>
  </w:style>
  <w:style w:type="paragraph" w:customStyle="1" w:styleId="TableText">
    <w:name w:val="Table_Text"/>
    <w:basedOn w:val="Normal"/>
    <w:rsid w:val="008F373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ind w:firstLine="0"/>
    </w:pPr>
    <w:rPr>
      <w:rFonts w:ascii="Arial" w:hAnsi="Arial" w:cs="Arial"/>
      <w:sz w:val="18"/>
      <w:lang w:val="en-GB"/>
    </w:rPr>
  </w:style>
  <w:style w:type="paragraph" w:customStyle="1" w:styleId="TableHeading">
    <w:name w:val="Table_Heading"/>
    <w:basedOn w:val="TableText"/>
    <w:rsid w:val="008F373E"/>
    <w:pPr>
      <w:spacing w:after="80"/>
      <w:jc w:val="center"/>
    </w:pPr>
    <w:rPr>
      <w:b/>
      <w:bCs/>
      <w:sz w:val="16"/>
      <w:szCs w:val="16"/>
    </w:rPr>
  </w:style>
  <w:style w:type="paragraph" w:styleId="ListParagraph">
    <w:name w:val="List Paragraph"/>
    <w:basedOn w:val="Normal"/>
    <w:qFormat/>
    <w:rsid w:val="008F373E"/>
    <w:pPr>
      <w:ind w:left="720"/>
    </w:pPr>
  </w:style>
  <w:style w:type="paragraph" w:styleId="HTMLAddress">
    <w:name w:val="HTML Address"/>
    <w:basedOn w:val="Normal"/>
    <w:rsid w:val="008F373E"/>
    <w:rPr>
      <w:i/>
      <w:iCs/>
    </w:rPr>
  </w:style>
  <w:style w:type="paragraph" w:styleId="EnvelopeAddress">
    <w:name w:val="envelope address"/>
    <w:basedOn w:val="Normal"/>
    <w:rsid w:val="008F373E"/>
    <w:pPr>
      <w:ind w:left="2880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rsid w:val="008F373E"/>
    <w:pPr>
      <w:tabs>
        <w:tab w:val="center" w:pos="4320"/>
        <w:tab w:val="right" w:pos="8640"/>
      </w:tabs>
    </w:pPr>
  </w:style>
  <w:style w:type="paragraph" w:customStyle="1" w:styleId="11">
    <w:name w:val="Дата1"/>
    <w:basedOn w:val="Normal"/>
    <w:next w:val="Normal"/>
    <w:rsid w:val="008F373E"/>
  </w:style>
  <w:style w:type="paragraph" w:customStyle="1" w:styleId="12">
    <w:name w:val="Заголовок записки1"/>
    <w:basedOn w:val="Normal"/>
    <w:next w:val="BodyText"/>
    <w:rsid w:val="008F373E"/>
  </w:style>
  <w:style w:type="paragraph" w:customStyle="1" w:styleId="13">
    <w:name w:val="Заголовок таблицы ссылок1"/>
    <w:basedOn w:val="Normal"/>
    <w:next w:val="BodyText"/>
    <w:rsid w:val="008F373E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14">
    <w:name w:val="Маркированный список1"/>
    <w:basedOn w:val="Normal"/>
    <w:rsid w:val="008F373E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8F373E"/>
    <w:pPr>
      <w:tabs>
        <w:tab w:val="num" w:pos="720"/>
      </w:tabs>
      <w:spacing w:before="60" w:after="120"/>
      <w:ind w:left="720" w:hanging="360"/>
    </w:pPr>
  </w:style>
  <w:style w:type="paragraph" w:styleId="ListBullet3">
    <w:name w:val="List Bullet 3"/>
    <w:basedOn w:val="Normal"/>
    <w:rsid w:val="008F373E"/>
    <w:pPr>
      <w:tabs>
        <w:tab w:val="num" w:pos="720"/>
        <w:tab w:val="left" w:pos="1418"/>
      </w:tabs>
      <w:spacing w:before="60" w:after="120"/>
      <w:ind w:left="720" w:hanging="360"/>
    </w:pPr>
  </w:style>
  <w:style w:type="paragraph" w:customStyle="1" w:styleId="41">
    <w:name w:val="Список 41"/>
    <w:basedOn w:val="Normal"/>
    <w:rsid w:val="008F373E"/>
    <w:pPr>
      <w:ind w:left="1418"/>
    </w:pPr>
  </w:style>
  <w:style w:type="paragraph" w:styleId="ListBullet4">
    <w:name w:val="List Bullet 4"/>
    <w:basedOn w:val="41"/>
    <w:rsid w:val="008F373E"/>
    <w:pPr>
      <w:tabs>
        <w:tab w:val="num" w:pos="2138"/>
      </w:tabs>
      <w:ind w:left="2138" w:hanging="360"/>
    </w:pPr>
  </w:style>
  <w:style w:type="paragraph" w:styleId="ListBullet5">
    <w:name w:val="List Bullet 5"/>
    <w:basedOn w:val="Normal"/>
    <w:rsid w:val="008F373E"/>
    <w:pPr>
      <w:tabs>
        <w:tab w:val="num" w:pos="1800"/>
      </w:tabs>
      <w:ind w:left="1800" w:hanging="360"/>
    </w:pPr>
  </w:style>
  <w:style w:type="paragraph" w:customStyle="1" w:styleId="15">
    <w:name w:val="Название объекта1"/>
    <w:basedOn w:val="Normal"/>
    <w:next w:val="Normal"/>
    <w:rsid w:val="008F373E"/>
    <w:pPr>
      <w:spacing w:before="120" w:after="120"/>
    </w:pPr>
    <w:rPr>
      <w:b/>
      <w:bCs/>
    </w:rPr>
  </w:style>
  <w:style w:type="paragraph" w:styleId="Footer">
    <w:name w:val="footer"/>
    <w:basedOn w:val="Normal"/>
    <w:rsid w:val="008F373E"/>
    <w:pPr>
      <w:tabs>
        <w:tab w:val="center" w:pos="4320"/>
        <w:tab w:val="right" w:pos="8640"/>
      </w:tabs>
    </w:pPr>
  </w:style>
  <w:style w:type="paragraph" w:customStyle="1" w:styleId="16">
    <w:name w:val="Нумерованный список1"/>
    <w:basedOn w:val="Normal"/>
    <w:rsid w:val="008F373E"/>
    <w:pPr>
      <w:tabs>
        <w:tab w:val="num" w:pos="360"/>
      </w:tabs>
      <w:spacing w:before="60" w:after="120"/>
      <w:ind w:left="360" w:hanging="360"/>
    </w:pPr>
  </w:style>
  <w:style w:type="paragraph" w:styleId="ListNumber2">
    <w:name w:val="List Number 2"/>
    <w:basedOn w:val="Normal"/>
    <w:rsid w:val="008F373E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8F373E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8F373E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8F373E"/>
    <w:pPr>
      <w:tabs>
        <w:tab w:val="num" w:pos="1800"/>
      </w:tabs>
      <w:ind w:left="1800" w:hanging="360"/>
    </w:pPr>
  </w:style>
  <w:style w:type="paragraph" w:styleId="EnvelopeReturn">
    <w:name w:val="envelope return"/>
    <w:basedOn w:val="Normal"/>
    <w:rsid w:val="008F373E"/>
    <w:rPr>
      <w:rFonts w:ascii="Arial" w:hAnsi="Arial" w:cs="Arial"/>
    </w:rPr>
  </w:style>
  <w:style w:type="paragraph" w:styleId="NormalWeb">
    <w:name w:val="Normal (Web)"/>
    <w:basedOn w:val="Normal"/>
    <w:uiPriority w:val="99"/>
    <w:rsid w:val="008F373E"/>
    <w:rPr>
      <w:sz w:val="24"/>
      <w:szCs w:val="24"/>
    </w:rPr>
  </w:style>
  <w:style w:type="paragraph" w:customStyle="1" w:styleId="17">
    <w:name w:val="Обычный отступ1"/>
    <w:basedOn w:val="Normal"/>
    <w:rsid w:val="008F373E"/>
    <w:pPr>
      <w:ind w:left="567"/>
    </w:pPr>
  </w:style>
  <w:style w:type="paragraph" w:styleId="TOC1">
    <w:name w:val="toc 1"/>
    <w:basedOn w:val="Normal"/>
    <w:next w:val="Normal"/>
    <w:uiPriority w:val="39"/>
    <w:rsid w:val="008F373E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8F373E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8F373E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rsid w:val="008F373E"/>
    <w:pPr>
      <w:ind w:left="600"/>
    </w:pPr>
    <w:rPr>
      <w:szCs w:val="21"/>
    </w:rPr>
  </w:style>
  <w:style w:type="paragraph" w:styleId="TOC5">
    <w:name w:val="toc 5"/>
    <w:basedOn w:val="Normal"/>
    <w:next w:val="Normal"/>
    <w:rsid w:val="008F373E"/>
    <w:pPr>
      <w:ind w:left="800"/>
    </w:pPr>
    <w:rPr>
      <w:szCs w:val="21"/>
    </w:rPr>
  </w:style>
  <w:style w:type="paragraph" w:styleId="TOC6">
    <w:name w:val="toc 6"/>
    <w:basedOn w:val="Normal"/>
    <w:next w:val="Normal"/>
    <w:rsid w:val="008F373E"/>
    <w:pPr>
      <w:ind w:left="1000"/>
    </w:pPr>
    <w:rPr>
      <w:szCs w:val="21"/>
    </w:rPr>
  </w:style>
  <w:style w:type="paragraph" w:styleId="TOC7">
    <w:name w:val="toc 7"/>
    <w:basedOn w:val="Normal"/>
    <w:next w:val="Normal"/>
    <w:rsid w:val="008F373E"/>
    <w:pPr>
      <w:ind w:left="1200"/>
    </w:pPr>
    <w:rPr>
      <w:szCs w:val="21"/>
    </w:rPr>
  </w:style>
  <w:style w:type="paragraph" w:styleId="TOC8">
    <w:name w:val="toc 8"/>
    <w:basedOn w:val="Normal"/>
    <w:next w:val="Normal"/>
    <w:rsid w:val="008F373E"/>
    <w:pPr>
      <w:ind w:left="1400"/>
    </w:pPr>
    <w:rPr>
      <w:szCs w:val="21"/>
    </w:rPr>
  </w:style>
  <w:style w:type="paragraph" w:styleId="TOC9">
    <w:name w:val="toc 9"/>
    <w:basedOn w:val="Normal"/>
    <w:next w:val="Normal"/>
    <w:rsid w:val="008F373E"/>
    <w:pPr>
      <w:ind w:left="1600"/>
    </w:pPr>
    <w:rPr>
      <w:szCs w:val="21"/>
    </w:rPr>
  </w:style>
  <w:style w:type="paragraph" w:customStyle="1" w:styleId="18">
    <w:name w:val="Перечень рисунков1"/>
    <w:basedOn w:val="Normal"/>
    <w:next w:val="BodyText"/>
    <w:rsid w:val="008F373E"/>
    <w:pPr>
      <w:ind w:left="400" w:hanging="400"/>
    </w:pPr>
  </w:style>
  <w:style w:type="paragraph" w:styleId="Subtitle">
    <w:name w:val="Subtitle"/>
    <w:basedOn w:val="Normal"/>
    <w:next w:val="BodyText"/>
    <w:qFormat/>
    <w:rsid w:val="008F373E"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Signature">
    <w:name w:val="Signature"/>
    <w:basedOn w:val="Normal"/>
    <w:rsid w:val="008F373E"/>
    <w:pPr>
      <w:ind w:left="4320"/>
    </w:pPr>
  </w:style>
  <w:style w:type="paragraph" w:styleId="Salutation">
    <w:name w:val="Salutation"/>
    <w:basedOn w:val="Normal"/>
    <w:next w:val="BodyText"/>
    <w:rsid w:val="008F373E"/>
  </w:style>
  <w:style w:type="paragraph" w:customStyle="1" w:styleId="19">
    <w:name w:val="Продолжение списка1"/>
    <w:basedOn w:val="Normal"/>
    <w:rsid w:val="008F373E"/>
    <w:pPr>
      <w:spacing w:after="120"/>
      <w:ind w:left="851"/>
    </w:pPr>
  </w:style>
  <w:style w:type="paragraph" w:customStyle="1" w:styleId="21">
    <w:name w:val="Продолжение списка 21"/>
    <w:basedOn w:val="Normal"/>
    <w:rsid w:val="008F373E"/>
    <w:pPr>
      <w:spacing w:after="120"/>
      <w:ind w:left="1134"/>
    </w:pPr>
  </w:style>
  <w:style w:type="paragraph" w:customStyle="1" w:styleId="31">
    <w:name w:val="Продолжение списка 31"/>
    <w:basedOn w:val="Normal"/>
    <w:rsid w:val="008F373E"/>
    <w:pPr>
      <w:spacing w:after="120"/>
      <w:ind w:left="1418"/>
    </w:pPr>
  </w:style>
  <w:style w:type="paragraph" w:customStyle="1" w:styleId="410">
    <w:name w:val="Продолжение списка 41"/>
    <w:basedOn w:val="Normal"/>
    <w:rsid w:val="008F373E"/>
    <w:pPr>
      <w:spacing w:after="120"/>
      <w:ind w:left="1701"/>
    </w:pPr>
  </w:style>
  <w:style w:type="paragraph" w:customStyle="1" w:styleId="51">
    <w:name w:val="Продолжение списка 51"/>
    <w:basedOn w:val="Normal"/>
    <w:rsid w:val="008F373E"/>
    <w:pPr>
      <w:spacing w:after="120"/>
      <w:ind w:left="1985"/>
    </w:pPr>
  </w:style>
  <w:style w:type="paragraph" w:customStyle="1" w:styleId="1a">
    <w:name w:val="Прощание1"/>
    <w:basedOn w:val="Normal"/>
    <w:rsid w:val="008F373E"/>
    <w:pPr>
      <w:ind w:left="4320"/>
    </w:pPr>
  </w:style>
  <w:style w:type="paragraph" w:customStyle="1" w:styleId="210">
    <w:name w:val="Список 21"/>
    <w:basedOn w:val="Normal"/>
    <w:rsid w:val="008F373E"/>
    <w:pPr>
      <w:ind w:left="851"/>
    </w:pPr>
  </w:style>
  <w:style w:type="paragraph" w:customStyle="1" w:styleId="310">
    <w:name w:val="Список 31"/>
    <w:basedOn w:val="List"/>
    <w:rsid w:val="008F373E"/>
    <w:pPr>
      <w:ind w:left="1134"/>
    </w:pPr>
  </w:style>
  <w:style w:type="paragraph" w:customStyle="1" w:styleId="510">
    <w:name w:val="Список 51"/>
    <w:basedOn w:val="Normal"/>
    <w:rsid w:val="008F373E"/>
    <w:pPr>
      <w:ind w:left="1701"/>
    </w:pPr>
  </w:style>
  <w:style w:type="paragraph" w:styleId="HTMLPreformatted">
    <w:name w:val="HTML Preformatted"/>
    <w:basedOn w:val="Normal"/>
    <w:rsid w:val="008F373E"/>
    <w:rPr>
      <w:rFonts w:ascii="Courier New" w:hAnsi="Courier New" w:cs="Courier New"/>
    </w:rPr>
  </w:style>
  <w:style w:type="paragraph" w:customStyle="1" w:styleId="1b">
    <w:name w:val="Схема документа1"/>
    <w:basedOn w:val="Normal"/>
    <w:rsid w:val="008F373E"/>
    <w:pPr>
      <w:shd w:val="clear" w:color="auto" w:fill="000080"/>
    </w:pPr>
    <w:rPr>
      <w:rFonts w:ascii="Tahoma" w:hAnsi="Tahoma" w:cs="Tahoma"/>
    </w:rPr>
  </w:style>
  <w:style w:type="paragraph" w:customStyle="1" w:styleId="1c">
    <w:name w:val="Таблица ссылок1"/>
    <w:basedOn w:val="Normal"/>
    <w:next w:val="BodyText"/>
    <w:rsid w:val="008F373E"/>
    <w:pPr>
      <w:ind w:left="200" w:hanging="200"/>
    </w:pPr>
  </w:style>
  <w:style w:type="paragraph" w:customStyle="1" w:styleId="1d">
    <w:name w:val="Текст1"/>
    <w:basedOn w:val="Normal"/>
    <w:rsid w:val="008F373E"/>
    <w:rPr>
      <w:rFonts w:ascii="Courier" w:hAnsi="Courier" w:cs="Courier New"/>
    </w:rPr>
  </w:style>
  <w:style w:type="paragraph" w:styleId="BalloonText">
    <w:name w:val="Balloon Text"/>
    <w:basedOn w:val="Normal"/>
    <w:rsid w:val="008F373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rsid w:val="008F373E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Index1">
    <w:name w:val="index 1"/>
    <w:basedOn w:val="Normal"/>
    <w:rsid w:val="008F373E"/>
    <w:pPr>
      <w:ind w:left="202" w:hanging="202"/>
    </w:pPr>
  </w:style>
  <w:style w:type="paragraph" w:styleId="Index2">
    <w:name w:val="index 2"/>
    <w:basedOn w:val="Normal"/>
    <w:rsid w:val="008F373E"/>
    <w:pPr>
      <w:ind w:left="404" w:hanging="202"/>
    </w:pPr>
  </w:style>
  <w:style w:type="paragraph" w:styleId="Index3">
    <w:name w:val="index 3"/>
    <w:basedOn w:val="Normal"/>
    <w:rsid w:val="008F373E"/>
    <w:pPr>
      <w:ind w:left="605" w:hanging="202"/>
    </w:pPr>
  </w:style>
  <w:style w:type="paragraph" w:customStyle="1" w:styleId="411">
    <w:name w:val="Указатель 41"/>
    <w:basedOn w:val="Normal"/>
    <w:rsid w:val="008F373E"/>
    <w:pPr>
      <w:ind w:left="807" w:hanging="202"/>
    </w:pPr>
  </w:style>
  <w:style w:type="paragraph" w:customStyle="1" w:styleId="511">
    <w:name w:val="Указатель 51"/>
    <w:basedOn w:val="Normal"/>
    <w:rsid w:val="008F373E"/>
    <w:pPr>
      <w:ind w:left="1008" w:hanging="202"/>
    </w:pPr>
  </w:style>
  <w:style w:type="paragraph" w:customStyle="1" w:styleId="61">
    <w:name w:val="Указатель 61"/>
    <w:basedOn w:val="Normal"/>
    <w:rsid w:val="008F373E"/>
    <w:pPr>
      <w:ind w:left="1210" w:hanging="202"/>
    </w:pPr>
  </w:style>
  <w:style w:type="paragraph" w:customStyle="1" w:styleId="71">
    <w:name w:val="Указатель 71"/>
    <w:basedOn w:val="Normal"/>
    <w:rsid w:val="008F373E"/>
    <w:pPr>
      <w:ind w:left="1412" w:hanging="202"/>
    </w:pPr>
  </w:style>
  <w:style w:type="paragraph" w:customStyle="1" w:styleId="81">
    <w:name w:val="Указатель 81"/>
    <w:basedOn w:val="Normal"/>
    <w:next w:val="61"/>
    <w:rsid w:val="008F373E"/>
    <w:pPr>
      <w:ind w:left="1613" w:hanging="202"/>
    </w:pPr>
  </w:style>
  <w:style w:type="paragraph" w:customStyle="1" w:styleId="91">
    <w:name w:val="Указатель 91"/>
    <w:basedOn w:val="Normal"/>
    <w:rsid w:val="008F373E"/>
    <w:pPr>
      <w:ind w:left="1815" w:hanging="202"/>
    </w:pPr>
  </w:style>
  <w:style w:type="paragraph" w:customStyle="1" w:styleId="1e">
    <w:name w:val="Цитата1"/>
    <w:basedOn w:val="Normal"/>
    <w:rsid w:val="008F373E"/>
    <w:pPr>
      <w:spacing w:after="120"/>
      <w:ind w:left="567" w:right="1440"/>
    </w:pPr>
  </w:style>
  <w:style w:type="paragraph" w:customStyle="1" w:styleId="1f">
    <w:name w:val="Шапка1"/>
    <w:basedOn w:val="Normal"/>
    <w:rsid w:val="008F373E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Arial" w:hAnsi="Arial" w:cs="Arial"/>
      <w:sz w:val="24"/>
      <w:szCs w:val="24"/>
    </w:rPr>
  </w:style>
  <w:style w:type="paragraph" w:styleId="E-mailSignature">
    <w:name w:val="E-mail Signature"/>
    <w:basedOn w:val="Normal"/>
    <w:rsid w:val="008F373E"/>
  </w:style>
  <w:style w:type="paragraph" w:customStyle="1" w:styleId="af1">
    <w:name w:val="Содержимое таблицы"/>
    <w:basedOn w:val="Normal"/>
    <w:rsid w:val="008F373E"/>
    <w:pPr>
      <w:suppressLineNumbers/>
    </w:pPr>
  </w:style>
  <w:style w:type="paragraph" w:customStyle="1" w:styleId="af2">
    <w:name w:val="Заголовок таблицы"/>
    <w:basedOn w:val="af1"/>
    <w:rsid w:val="008F373E"/>
    <w:pPr>
      <w:jc w:val="center"/>
    </w:pPr>
    <w:rPr>
      <w:b/>
      <w:bCs/>
    </w:rPr>
  </w:style>
  <w:style w:type="paragraph" w:customStyle="1" w:styleId="100">
    <w:name w:val="Оглавление 10"/>
    <w:basedOn w:val="10"/>
    <w:rsid w:val="008F373E"/>
    <w:pPr>
      <w:tabs>
        <w:tab w:val="right" w:leader="dot" w:pos="7091"/>
      </w:tabs>
      <w:ind w:left="2547" w:firstLine="0"/>
    </w:pPr>
  </w:style>
  <w:style w:type="numbering" w:customStyle="1" w:styleId="WWOutlineListStyle">
    <w:name w:val="WW_OutlineListStyle"/>
    <w:basedOn w:val="NoList"/>
    <w:rsid w:val="00E93943"/>
    <w:pPr>
      <w:numPr>
        <w:numId w:val="23"/>
      </w:numPr>
    </w:pPr>
  </w:style>
  <w:style w:type="paragraph" w:customStyle="1" w:styleId="Standard">
    <w:name w:val="Standard"/>
    <w:rsid w:val="00E93943"/>
    <w:pPr>
      <w:widowControl w:val="0"/>
      <w:suppressAutoHyphens/>
      <w:autoSpaceDN w:val="0"/>
      <w:ind w:firstLine="579"/>
      <w:jc w:val="both"/>
      <w:textAlignment w:val="baseline"/>
    </w:pPr>
    <w:rPr>
      <w:rFonts w:ascii="Ubuntu" w:eastAsia="DejaVu Sans" w:hAnsi="Ubuntu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E93943"/>
    <w:pPr>
      <w:spacing w:after="120"/>
    </w:pPr>
  </w:style>
  <w:style w:type="paragraph" w:customStyle="1" w:styleId="TableContents">
    <w:name w:val="Table Contents"/>
    <w:basedOn w:val="Standard"/>
    <w:rsid w:val="00E93943"/>
    <w:pPr>
      <w:suppressLineNumbers/>
    </w:pPr>
  </w:style>
  <w:style w:type="paragraph" w:customStyle="1" w:styleId="TableHeading0">
    <w:name w:val="Table Heading"/>
    <w:basedOn w:val="TableContents"/>
    <w:rsid w:val="00E93943"/>
    <w:pPr>
      <w:jc w:val="center"/>
    </w:pPr>
    <w:rPr>
      <w:b/>
      <w:bCs/>
    </w:rPr>
  </w:style>
  <w:style w:type="table" w:styleId="LightGrid-Accent1">
    <w:name w:val="Light Grid Accent 1"/>
    <w:basedOn w:val="TableNormal"/>
    <w:uiPriority w:val="62"/>
    <w:rsid w:val="00782CD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BFB8F-93CB-4BBA-848C-2156C90A1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MTN.Win.02.Автоматизация администрирования с PowerShell 2.0</vt:lpstr>
      <vt:lpstr>MTN.Win.02.Автоматизация администрирования с PowerShell 2.0</vt:lpstr>
    </vt:vector>
  </TitlesOfParts>
  <Company>SPecialiST RePack</Company>
  <LinksUpToDate>false</LinksUpToDate>
  <CharactersWithSpaces>1962</CharactersWithSpaces>
  <SharedDoc>false</SharedDoc>
  <HLinks>
    <vt:vector size="156" baseType="variant">
      <vt:variant>
        <vt:i4>5570562</vt:i4>
      </vt:variant>
      <vt:variant>
        <vt:i4>135</vt:i4>
      </vt:variant>
      <vt:variant>
        <vt:i4>0</vt:i4>
      </vt:variant>
      <vt:variant>
        <vt:i4>5</vt:i4>
      </vt:variant>
      <vt:variant>
        <vt:lpwstr>http://www.intuit.ru/department/os/sysadmswin/4/www.microsoft.com</vt:lpwstr>
      </vt:variant>
      <vt:variant>
        <vt:lpwstr/>
      </vt:variant>
      <vt:variant>
        <vt:i4>5570562</vt:i4>
      </vt:variant>
      <vt:variant>
        <vt:i4>132</vt:i4>
      </vt:variant>
      <vt:variant>
        <vt:i4>0</vt:i4>
      </vt:variant>
      <vt:variant>
        <vt:i4>5</vt:i4>
      </vt:variant>
      <vt:variant>
        <vt:lpwstr>http://www.intuit.ru/department/os/sysadmswin/4/www.microsoft.com</vt:lpwstr>
      </vt:variant>
      <vt:variant>
        <vt:lpwstr/>
      </vt:variant>
      <vt:variant>
        <vt:i4>786434</vt:i4>
      </vt:variant>
      <vt:variant>
        <vt:i4>129</vt:i4>
      </vt:variant>
      <vt:variant>
        <vt:i4>0</vt:i4>
      </vt:variant>
      <vt:variant>
        <vt:i4>5</vt:i4>
      </vt:variant>
      <vt:variant>
        <vt:lpwstr>http://www.intuit.ru/department/os/sysadmswin/4/microsoft.com</vt:lpwstr>
      </vt:variant>
      <vt:variant>
        <vt:lpwstr/>
      </vt:variant>
      <vt:variant>
        <vt:i4>786434</vt:i4>
      </vt:variant>
      <vt:variant>
        <vt:i4>126</vt:i4>
      </vt:variant>
      <vt:variant>
        <vt:i4>0</vt:i4>
      </vt:variant>
      <vt:variant>
        <vt:i4>5</vt:i4>
      </vt:variant>
      <vt:variant>
        <vt:lpwstr>http://www.intuit.ru/department/os/sysadmswin/4/microsoft.com</vt:lpwstr>
      </vt:variant>
      <vt:variant>
        <vt:lpwstr/>
      </vt:variant>
      <vt:variant>
        <vt:i4>786434</vt:i4>
      </vt:variant>
      <vt:variant>
        <vt:i4>123</vt:i4>
      </vt:variant>
      <vt:variant>
        <vt:i4>0</vt:i4>
      </vt:variant>
      <vt:variant>
        <vt:i4>5</vt:i4>
      </vt:variant>
      <vt:variant>
        <vt:lpwstr>http://www.intuit.ru/department/os/sysadmswin/4/microsoft.com</vt:lpwstr>
      </vt:variant>
      <vt:variant>
        <vt:lpwstr/>
      </vt:variant>
      <vt:variant>
        <vt:i4>5570562</vt:i4>
      </vt:variant>
      <vt:variant>
        <vt:i4>120</vt:i4>
      </vt:variant>
      <vt:variant>
        <vt:i4>0</vt:i4>
      </vt:variant>
      <vt:variant>
        <vt:i4>5</vt:i4>
      </vt:variant>
      <vt:variant>
        <vt:lpwstr>http://www.intuit.ru/department/os/sysadmswin/4/www.microsoft.com</vt:lpwstr>
      </vt:variant>
      <vt:variant>
        <vt:lpwstr/>
      </vt:variant>
      <vt:variant>
        <vt:i4>786434</vt:i4>
      </vt:variant>
      <vt:variant>
        <vt:i4>117</vt:i4>
      </vt:variant>
      <vt:variant>
        <vt:i4>0</vt:i4>
      </vt:variant>
      <vt:variant>
        <vt:i4>5</vt:i4>
      </vt:variant>
      <vt:variant>
        <vt:lpwstr>http://www.intuit.ru/department/os/sysadmswin/4/microsoft.com</vt:lpwstr>
      </vt:variant>
      <vt:variant>
        <vt:lpwstr/>
      </vt:variant>
      <vt:variant>
        <vt:i4>786434</vt:i4>
      </vt:variant>
      <vt:variant>
        <vt:i4>114</vt:i4>
      </vt:variant>
      <vt:variant>
        <vt:i4>0</vt:i4>
      </vt:variant>
      <vt:variant>
        <vt:i4>5</vt:i4>
      </vt:variant>
      <vt:variant>
        <vt:lpwstr>http://www.intuit.ru/department/os/sysadmswin/4/microsoft.com</vt:lpwstr>
      </vt:variant>
      <vt:variant>
        <vt:lpwstr/>
      </vt:variant>
      <vt:variant>
        <vt:i4>786434</vt:i4>
      </vt:variant>
      <vt:variant>
        <vt:i4>111</vt:i4>
      </vt:variant>
      <vt:variant>
        <vt:i4>0</vt:i4>
      </vt:variant>
      <vt:variant>
        <vt:i4>5</vt:i4>
      </vt:variant>
      <vt:variant>
        <vt:lpwstr>http://www.intuit.ru/department/os/sysadmswin/4/microsoft.com</vt:lpwstr>
      </vt:variant>
      <vt:variant>
        <vt:lpwstr/>
      </vt:variant>
      <vt:variant>
        <vt:i4>786434</vt:i4>
      </vt:variant>
      <vt:variant>
        <vt:i4>108</vt:i4>
      </vt:variant>
      <vt:variant>
        <vt:i4>0</vt:i4>
      </vt:variant>
      <vt:variant>
        <vt:i4>5</vt:i4>
      </vt:variant>
      <vt:variant>
        <vt:lpwstr>http://www.intuit.ru/department/os/sysadmswin/4/microsoft.com</vt:lpwstr>
      </vt:variant>
      <vt:variant>
        <vt:lpwstr/>
      </vt:variant>
      <vt:variant>
        <vt:i4>5570562</vt:i4>
      </vt:variant>
      <vt:variant>
        <vt:i4>105</vt:i4>
      </vt:variant>
      <vt:variant>
        <vt:i4>0</vt:i4>
      </vt:variant>
      <vt:variant>
        <vt:i4>5</vt:i4>
      </vt:variant>
      <vt:variant>
        <vt:lpwstr>http://www.intuit.ru/department/os/sysadmswin/4/www.microsoft.com</vt:lpwstr>
      </vt:variant>
      <vt:variant>
        <vt:lpwstr/>
      </vt:variant>
      <vt:variant>
        <vt:i4>5570562</vt:i4>
      </vt:variant>
      <vt:variant>
        <vt:i4>102</vt:i4>
      </vt:variant>
      <vt:variant>
        <vt:i4>0</vt:i4>
      </vt:variant>
      <vt:variant>
        <vt:i4>5</vt:i4>
      </vt:variant>
      <vt:variant>
        <vt:lpwstr>http://www.intuit.ru/department/os/sysadmswin/4/www.microsoft.com</vt:lpwstr>
      </vt:variant>
      <vt:variant>
        <vt:lpwstr/>
      </vt:variant>
      <vt:variant>
        <vt:i4>5570562</vt:i4>
      </vt:variant>
      <vt:variant>
        <vt:i4>99</vt:i4>
      </vt:variant>
      <vt:variant>
        <vt:i4>0</vt:i4>
      </vt:variant>
      <vt:variant>
        <vt:i4>5</vt:i4>
      </vt:variant>
      <vt:variant>
        <vt:lpwstr>http://www.intuit.ru/department/os/sysadmswin/4/www.microsoft.com</vt:lpwstr>
      </vt:variant>
      <vt:variant>
        <vt:lpwstr/>
      </vt:variant>
      <vt:variant>
        <vt:i4>786434</vt:i4>
      </vt:variant>
      <vt:variant>
        <vt:i4>96</vt:i4>
      </vt:variant>
      <vt:variant>
        <vt:i4>0</vt:i4>
      </vt:variant>
      <vt:variant>
        <vt:i4>5</vt:i4>
      </vt:variant>
      <vt:variant>
        <vt:lpwstr>http://www.intuit.ru/department/os/sysadmswin/4/microsoft.com</vt:lpwstr>
      </vt:variant>
      <vt:variant>
        <vt:lpwstr/>
      </vt:variant>
      <vt:variant>
        <vt:i4>5570562</vt:i4>
      </vt:variant>
      <vt:variant>
        <vt:i4>93</vt:i4>
      </vt:variant>
      <vt:variant>
        <vt:i4>0</vt:i4>
      </vt:variant>
      <vt:variant>
        <vt:i4>5</vt:i4>
      </vt:variant>
      <vt:variant>
        <vt:lpwstr>http://www.intuit.ru/department/os/sysadmswin/4/www.microsoft.com</vt:lpwstr>
      </vt:variant>
      <vt:variant>
        <vt:lpwstr/>
      </vt:variant>
      <vt:variant>
        <vt:i4>5570562</vt:i4>
      </vt:variant>
      <vt:variant>
        <vt:i4>90</vt:i4>
      </vt:variant>
      <vt:variant>
        <vt:i4>0</vt:i4>
      </vt:variant>
      <vt:variant>
        <vt:i4>5</vt:i4>
      </vt:variant>
      <vt:variant>
        <vt:lpwstr>http://www.intuit.ru/department/os/sysadmswin/4/www.microsoft.com</vt:lpwstr>
      </vt:variant>
      <vt:variant>
        <vt:lpwstr/>
      </vt:variant>
      <vt:variant>
        <vt:i4>6225951</vt:i4>
      </vt:variant>
      <vt:variant>
        <vt:i4>87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  <vt:variant>
        <vt:i4>4390931</vt:i4>
      </vt:variant>
      <vt:variant>
        <vt:i4>84</vt:i4>
      </vt:variant>
      <vt:variant>
        <vt:i4>0</vt:i4>
      </vt:variant>
      <vt:variant>
        <vt:i4>5</vt:i4>
      </vt:variant>
      <vt:variant>
        <vt:lpwstr>http://www.intuit.ru/department/os/sysadmswin/4/it.microsoft.com</vt:lpwstr>
      </vt:variant>
      <vt:variant>
        <vt:lpwstr/>
      </vt:variant>
      <vt:variant>
        <vt:i4>2490478</vt:i4>
      </vt:variant>
      <vt:variant>
        <vt:i4>81</vt:i4>
      </vt:variant>
      <vt:variant>
        <vt:i4>0</vt:i4>
      </vt:variant>
      <vt:variant>
        <vt:i4>5</vt:i4>
      </vt:variant>
      <vt:variant>
        <vt:lpwstr>http://www.intuit.ru/department/os/sysadmswin/4/sales.microsoft.com</vt:lpwstr>
      </vt:variant>
      <vt:variant>
        <vt:lpwstr/>
      </vt:variant>
      <vt:variant>
        <vt:i4>4587538</vt:i4>
      </vt:variant>
      <vt:variant>
        <vt:i4>78</vt:i4>
      </vt:variant>
      <vt:variant>
        <vt:i4>0</vt:i4>
      </vt:variant>
      <vt:variant>
        <vt:i4>5</vt:i4>
      </vt:variant>
      <vt:variant>
        <vt:lpwstr>http://www.intuit.ru/department/os/sysadmswin/4/edu.microsoft.com</vt:lpwstr>
      </vt:variant>
      <vt:variant>
        <vt:lpwstr/>
      </vt:variant>
      <vt:variant>
        <vt:i4>786434</vt:i4>
      </vt:variant>
      <vt:variant>
        <vt:i4>75</vt:i4>
      </vt:variant>
      <vt:variant>
        <vt:i4>0</vt:i4>
      </vt:variant>
      <vt:variant>
        <vt:i4>5</vt:i4>
      </vt:variant>
      <vt:variant>
        <vt:lpwstr>http://www.intuit.ru/department/os/sysadmswin/4/microsoft.com</vt:lpwstr>
      </vt:variant>
      <vt:variant>
        <vt:lpwstr/>
      </vt:variant>
      <vt:variant>
        <vt:i4>4587538</vt:i4>
      </vt:variant>
      <vt:variant>
        <vt:i4>72</vt:i4>
      </vt:variant>
      <vt:variant>
        <vt:i4>0</vt:i4>
      </vt:variant>
      <vt:variant>
        <vt:i4>5</vt:i4>
      </vt:variant>
      <vt:variant>
        <vt:lpwstr>http://www.intuit.ru/department/os/sysadmswin/4/edu.microsoft.com</vt:lpwstr>
      </vt:variant>
      <vt:variant>
        <vt:lpwstr/>
      </vt:variant>
      <vt:variant>
        <vt:i4>4390931</vt:i4>
      </vt:variant>
      <vt:variant>
        <vt:i4>69</vt:i4>
      </vt:variant>
      <vt:variant>
        <vt:i4>0</vt:i4>
      </vt:variant>
      <vt:variant>
        <vt:i4>5</vt:i4>
      </vt:variant>
      <vt:variant>
        <vt:lpwstr>http://www.intuit.ru/department/os/sysadmswin/4/it.microsoft.com</vt:lpwstr>
      </vt:variant>
      <vt:variant>
        <vt:lpwstr/>
      </vt:variant>
      <vt:variant>
        <vt:i4>2490478</vt:i4>
      </vt:variant>
      <vt:variant>
        <vt:i4>66</vt:i4>
      </vt:variant>
      <vt:variant>
        <vt:i4>0</vt:i4>
      </vt:variant>
      <vt:variant>
        <vt:i4>5</vt:i4>
      </vt:variant>
      <vt:variant>
        <vt:lpwstr>http://www.intuit.ru/department/os/sysadmswin/4/sales.microsoft.com</vt:lpwstr>
      </vt:variant>
      <vt:variant>
        <vt:lpwstr/>
      </vt:variant>
      <vt:variant>
        <vt:i4>786434</vt:i4>
      </vt:variant>
      <vt:variant>
        <vt:i4>63</vt:i4>
      </vt:variant>
      <vt:variant>
        <vt:i4>0</vt:i4>
      </vt:variant>
      <vt:variant>
        <vt:i4>5</vt:i4>
      </vt:variant>
      <vt:variant>
        <vt:lpwstr>http://www.intuit.ru/department/os/sysadmswin/4/microsoft.com</vt:lpwstr>
      </vt:variant>
      <vt:variant>
        <vt:lpwstr/>
      </vt:variant>
      <vt:variant>
        <vt:i4>5570562</vt:i4>
      </vt:variant>
      <vt:variant>
        <vt:i4>60</vt:i4>
      </vt:variant>
      <vt:variant>
        <vt:i4>0</vt:i4>
      </vt:variant>
      <vt:variant>
        <vt:i4>5</vt:i4>
      </vt:variant>
      <vt:variant>
        <vt:lpwstr>http://www.intuit.ru/department/os/sysadmswin/4/www.microsoft.com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MTN.Win.02.Автоматизация администрирования с PowerShell 2.0</dc:title>
  <dc:subject>Resource Department Dep.</dc:subject>
  <dc:creator>Александр Прощеряков</dc:creator>
  <cp:lastModifiedBy>Anton Pavlovskiy</cp:lastModifiedBy>
  <cp:revision>4</cp:revision>
  <cp:lastPrinted>2005-01-28T11:27:00Z</cp:lastPrinted>
  <dcterms:created xsi:type="dcterms:W3CDTF">2019-05-30T21:45:00Z</dcterms:created>
  <dcterms:modified xsi:type="dcterms:W3CDTF">2019-05-31T15:20:00Z</dcterms:modified>
</cp:coreProperties>
</file>